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928" w:rsidRDefault="00640A47">
      <w:pPr>
        <w:rPr>
          <w:rFonts w:ascii="Book Antiqua" w:hAnsi="Book Antiqua" w:cs="Arial"/>
          <w:b/>
          <w:sz w:val="32"/>
          <w:szCs w:val="20"/>
        </w:rPr>
      </w:pPr>
      <w:r>
        <w:rPr>
          <w:rFonts w:ascii="Book Antiqua" w:hAnsi="Book Antiqua" w:cs="Arial"/>
          <w:b/>
          <w:sz w:val="32"/>
          <w:szCs w:val="20"/>
        </w:rPr>
        <w:t>General Questions</w:t>
      </w:r>
    </w:p>
    <w:p w:rsidR="00C42928" w:rsidRDefault="00C42928">
      <w:pPr>
        <w:rPr>
          <w:rFonts w:ascii="Arial" w:hAnsi="Arial" w:cs="Arial"/>
          <w:b/>
          <w:sz w:val="20"/>
          <w:szCs w:val="20"/>
        </w:rPr>
      </w:pPr>
    </w:p>
    <w:p w:rsidR="00C42928" w:rsidRPr="00E13D70" w:rsidRDefault="00640A47" w:rsidP="00AC5AE4">
      <w:pPr>
        <w:numPr>
          <w:ilvl w:val="0"/>
          <w:numId w:val="2"/>
        </w:numPr>
        <w:rPr>
          <w:rFonts w:ascii="Arial" w:hAnsi="Arial" w:cs="Arial"/>
          <w:b/>
          <w:sz w:val="20"/>
          <w:szCs w:val="20"/>
        </w:rPr>
      </w:pPr>
      <w:r w:rsidRPr="00E13D70">
        <w:rPr>
          <w:rFonts w:ascii="Arial" w:hAnsi="Arial" w:cs="Arial"/>
          <w:b/>
          <w:sz w:val="20"/>
          <w:szCs w:val="20"/>
        </w:rPr>
        <w:t xml:space="preserve">What are the differences between php </w:t>
      </w:r>
      <w:r w:rsidR="00AC5AE4" w:rsidRPr="00E13D70">
        <w:rPr>
          <w:rFonts w:ascii="Arial" w:hAnsi="Arial" w:cs="Arial"/>
          <w:b/>
          <w:sz w:val="20"/>
          <w:szCs w:val="20"/>
        </w:rPr>
        <w:t>5</w:t>
      </w:r>
      <w:r w:rsidRPr="00E13D70">
        <w:rPr>
          <w:rFonts w:ascii="Arial" w:hAnsi="Arial" w:cs="Arial"/>
          <w:b/>
          <w:sz w:val="20"/>
          <w:szCs w:val="20"/>
        </w:rPr>
        <w:t xml:space="preserve"> and </w:t>
      </w:r>
      <w:r w:rsidR="00AC5AE4" w:rsidRPr="00E13D70">
        <w:rPr>
          <w:rFonts w:ascii="Arial" w:hAnsi="Arial" w:cs="Arial"/>
          <w:b/>
          <w:sz w:val="20"/>
          <w:szCs w:val="20"/>
        </w:rPr>
        <w:t>7</w:t>
      </w:r>
      <w:r w:rsidRPr="00E13D70">
        <w:rPr>
          <w:rFonts w:ascii="Arial" w:hAnsi="Arial" w:cs="Arial"/>
          <w:b/>
          <w:sz w:val="20"/>
          <w:szCs w:val="20"/>
        </w:rPr>
        <w:t>.</w:t>
      </w:r>
    </w:p>
    <w:p w:rsidR="00C42928" w:rsidRDefault="00E13D70" w:rsidP="00E13D70">
      <w:pPr>
        <w:ind w:firstLine="284"/>
        <w:rPr>
          <w:rFonts w:ascii="Arial" w:hAnsi="Arial" w:cs="Arial"/>
          <w:sz w:val="20"/>
          <w:szCs w:val="20"/>
          <w:lang w:val="ru-RU"/>
        </w:rPr>
      </w:pPr>
      <w:r>
        <w:rPr>
          <w:rFonts w:ascii="Arial" w:hAnsi="Arial" w:cs="Arial"/>
          <w:sz w:val="20"/>
          <w:szCs w:val="20"/>
          <w:lang w:val="ru-RU"/>
        </w:rPr>
        <w:t>На мой взляд, главное отличие</w:t>
      </w:r>
      <w:r w:rsidRPr="00E13D70">
        <w:rPr>
          <w:rFonts w:ascii="Arial" w:hAnsi="Arial" w:cs="Arial"/>
          <w:sz w:val="20"/>
          <w:szCs w:val="20"/>
          <w:lang w:val="ru-RU"/>
        </w:rPr>
        <w:t xml:space="preserve"> </w:t>
      </w:r>
      <w:r>
        <w:rPr>
          <w:rFonts w:ascii="Arial" w:hAnsi="Arial" w:cs="Arial"/>
          <w:sz w:val="20"/>
          <w:szCs w:val="20"/>
          <w:lang w:val="ru-RU"/>
        </w:rPr>
        <w:t>это</w:t>
      </w:r>
      <w:r w:rsidR="006D0196" w:rsidRPr="006D0196">
        <w:rPr>
          <w:rFonts w:ascii="Arial" w:hAnsi="Arial" w:cs="Arial"/>
          <w:sz w:val="20"/>
          <w:szCs w:val="20"/>
          <w:lang w:val="ru-RU"/>
        </w:rPr>
        <w:t xml:space="preserve"> </w:t>
      </w:r>
      <w:r w:rsidR="006D0196">
        <w:rPr>
          <w:rFonts w:ascii="Arial" w:hAnsi="Arial" w:cs="Arial"/>
          <w:sz w:val="20"/>
          <w:szCs w:val="20"/>
          <w:lang w:val="ru-RU"/>
        </w:rPr>
        <w:t>переработка внутренних исполнительных структур языка и добавление дополнительного этапа перед компиляцией – создания абстрактного синтаксического дерева. Данное отличие позволило увеличить производительность и снизить затраты памяти в новой версии.</w:t>
      </w:r>
    </w:p>
    <w:p w:rsidR="006D0196" w:rsidRPr="006D0196" w:rsidRDefault="00E13D70" w:rsidP="00E13D70">
      <w:pPr>
        <w:ind w:firstLine="284"/>
        <w:rPr>
          <w:rFonts w:ascii="Arial" w:hAnsi="Arial" w:cs="Arial"/>
          <w:sz w:val="20"/>
          <w:szCs w:val="20"/>
          <w:lang w:val="ru-RU"/>
        </w:rPr>
      </w:pPr>
      <w:r>
        <w:rPr>
          <w:rFonts w:ascii="Arial" w:hAnsi="Arial" w:cs="Arial"/>
          <w:sz w:val="20"/>
          <w:szCs w:val="20"/>
          <w:lang w:val="ru-RU"/>
        </w:rPr>
        <w:t>Помимо</w:t>
      </w:r>
      <w:r w:rsidR="006D0196">
        <w:rPr>
          <w:rFonts w:ascii="Arial" w:hAnsi="Arial" w:cs="Arial"/>
          <w:sz w:val="20"/>
          <w:szCs w:val="20"/>
          <w:lang w:val="ru-RU"/>
        </w:rPr>
        <w:t xml:space="preserve"> этого были добавлены новые синтаксические структуры (например возможность явно задать тип возвращаемый данных функцией; коалесцентный оператор: </w:t>
      </w:r>
      <w:r w:rsidR="006D0196" w:rsidRPr="006D0196">
        <w:rPr>
          <w:rFonts w:ascii="Arial" w:hAnsi="Arial" w:cs="Arial"/>
          <w:sz w:val="20"/>
          <w:szCs w:val="20"/>
          <w:lang w:val="ru-RU"/>
        </w:rPr>
        <w:t>$</w:t>
      </w:r>
      <w:r w:rsidR="006D0196" w:rsidRPr="006D0196">
        <w:rPr>
          <w:rFonts w:ascii="Arial" w:hAnsi="Arial" w:cs="Arial"/>
          <w:sz w:val="20"/>
          <w:szCs w:val="20"/>
        </w:rPr>
        <w:t>bar</w:t>
      </w:r>
      <w:r w:rsidR="006D0196" w:rsidRPr="006D0196">
        <w:rPr>
          <w:rFonts w:ascii="Arial" w:hAnsi="Arial" w:cs="Arial"/>
          <w:sz w:val="20"/>
          <w:szCs w:val="20"/>
          <w:lang w:val="ru-RU"/>
        </w:rPr>
        <w:t xml:space="preserve"> = $</w:t>
      </w:r>
      <w:r w:rsidR="006D0196" w:rsidRPr="006D0196">
        <w:rPr>
          <w:rFonts w:ascii="Arial" w:hAnsi="Arial" w:cs="Arial"/>
          <w:sz w:val="20"/>
          <w:szCs w:val="20"/>
        </w:rPr>
        <w:t>foo</w:t>
      </w:r>
      <w:r w:rsidR="006D0196" w:rsidRPr="006D0196">
        <w:rPr>
          <w:rFonts w:ascii="Arial" w:hAnsi="Arial" w:cs="Arial"/>
          <w:sz w:val="20"/>
          <w:szCs w:val="20"/>
          <w:lang w:val="ru-RU"/>
        </w:rPr>
        <w:t xml:space="preserve"> ?? '</w:t>
      </w:r>
      <w:r w:rsidR="006D0196" w:rsidRPr="006D0196">
        <w:rPr>
          <w:rFonts w:ascii="Arial" w:hAnsi="Arial" w:cs="Arial"/>
          <w:sz w:val="20"/>
          <w:szCs w:val="20"/>
        </w:rPr>
        <w:t>default</w:t>
      </w:r>
      <w:r w:rsidR="006D0196" w:rsidRPr="006D0196">
        <w:rPr>
          <w:rFonts w:ascii="Arial" w:hAnsi="Arial" w:cs="Arial"/>
          <w:sz w:val="20"/>
          <w:szCs w:val="20"/>
          <w:lang w:val="ru-RU"/>
        </w:rPr>
        <w:t>';</w:t>
      </w:r>
      <w:r w:rsidR="006D0196">
        <w:rPr>
          <w:rFonts w:ascii="Arial" w:hAnsi="Arial" w:cs="Arial"/>
          <w:sz w:val="20"/>
          <w:szCs w:val="20"/>
          <w:lang w:val="ru-RU"/>
        </w:rPr>
        <w:t xml:space="preserve"> </w:t>
      </w:r>
      <w:r>
        <w:rPr>
          <w:rFonts w:ascii="Arial" w:hAnsi="Arial" w:cs="Arial"/>
          <w:sz w:val="20"/>
          <w:szCs w:val="20"/>
          <w:lang w:val="ru-RU"/>
        </w:rPr>
        <w:t xml:space="preserve">возможность использовать синтаксис </w:t>
      </w:r>
      <w:r>
        <w:rPr>
          <w:rFonts w:ascii="Arial" w:hAnsi="Arial" w:cs="Arial"/>
          <w:sz w:val="20"/>
          <w:szCs w:val="20"/>
        </w:rPr>
        <w:t>escape</w:t>
      </w:r>
      <w:r w:rsidRPr="00E13D70">
        <w:rPr>
          <w:rFonts w:ascii="Arial" w:hAnsi="Arial" w:cs="Arial"/>
          <w:sz w:val="20"/>
          <w:szCs w:val="20"/>
          <w:lang w:val="ru-RU"/>
        </w:rPr>
        <w:t xml:space="preserve"> для юникода; </w:t>
      </w:r>
      <w:r w:rsidR="006D0196">
        <w:rPr>
          <w:rFonts w:ascii="Arial" w:hAnsi="Arial" w:cs="Arial"/>
          <w:sz w:val="20"/>
          <w:szCs w:val="20"/>
          <w:lang w:val="ru-RU"/>
        </w:rPr>
        <w:t>и др.)</w:t>
      </w:r>
    </w:p>
    <w:p w:rsidR="00C42928" w:rsidRPr="00E13D70" w:rsidRDefault="00E13D70" w:rsidP="00E13D70">
      <w:pPr>
        <w:ind w:firstLine="284"/>
        <w:rPr>
          <w:rFonts w:ascii="Arial" w:hAnsi="Arial" w:cs="Arial"/>
          <w:sz w:val="20"/>
          <w:szCs w:val="20"/>
        </w:rPr>
      </w:pPr>
      <w:r>
        <w:rPr>
          <w:rFonts w:ascii="Arial" w:hAnsi="Arial" w:cs="Arial"/>
          <w:sz w:val="20"/>
          <w:szCs w:val="20"/>
          <w:lang w:val="ru-RU"/>
        </w:rPr>
        <w:t xml:space="preserve">Некоторые структуры были исключены или пределано поведение кода. В связи с этим возникают некоторые трудности с обновлением старых сайтов на новую версию </w:t>
      </w:r>
      <w:r>
        <w:rPr>
          <w:rFonts w:ascii="Arial" w:hAnsi="Arial" w:cs="Arial"/>
          <w:sz w:val="20"/>
          <w:szCs w:val="20"/>
        </w:rPr>
        <w:t>PHP.</w:t>
      </w:r>
    </w:p>
    <w:p w:rsidR="00E13D70" w:rsidRPr="006D0196" w:rsidRDefault="00E13D70">
      <w:pPr>
        <w:rPr>
          <w:rFonts w:ascii="Arial" w:hAnsi="Arial" w:cs="Arial"/>
          <w:sz w:val="20"/>
          <w:szCs w:val="20"/>
          <w:lang w:val="ru-RU"/>
        </w:rPr>
      </w:pPr>
    </w:p>
    <w:p w:rsidR="00C42928" w:rsidRPr="006D0196" w:rsidRDefault="00C42928">
      <w:pPr>
        <w:rPr>
          <w:rFonts w:ascii="Arial" w:hAnsi="Arial" w:cs="Arial"/>
          <w:sz w:val="20"/>
          <w:szCs w:val="20"/>
          <w:lang w:val="ru-RU"/>
        </w:rPr>
      </w:pPr>
    </w:p>
    <w:p w:rsidR="00C42928" w:rsidRPr="005568FA" w:rsidRDefault="00640A47">
      <w:pPr>
        <w:numPr>
          <w:ilvl w:val="0"/>
          <w:numId w:val="2"/>
        </w:numPr>
        <w:rPr>
          <w:rFonts w:ascii="Arial" w:hAnsi="Arial" w:cs="Arial"/>
          <w:b/>
          <w:sz w:val="20"/>
          <w:szCs w:val="20"/>
        </w:rPr>
      </w:pPr>
      <w:r w:rsidRPr="005568FA">
        <w:rPr>
          <w:rFonts w:ascii="Arial" w:hAnsi="Arial" w:cs="Arial"/>
          <w:b/>
          <w:sz w:val="20"/>
          <w:szCs w:val="20"/>
        </w:rPr>
        <w:t>Object-oriented vs. procedural programming. Advantages and disadvantages. Which one you prefer and why.</w:t>
      </w:r>
    </w:p>
    <w:p w:rsidR="00AC5AE4" w:rsidRDefault="00E13D70" w:rsidP="00E13D70">
      <w:pPr>
        <w:ind w:firstLine="284"/>
        <w:rPr>
          <w:rFonts w:ascii="Arial" w:hAnsi="Arial" w:cs="Arial"/>
          <w:sz w:val="20"/>
          <w:szCs w:val="20"/>
          <w:lang w:val="ru-RU"/>
        </w:rPr>
      </w:pPr>
      <w:r>
        <w:rPr>
          <w:rFonts w:ascii="Arial" w:hAnsi="Arial" w:cs="Arial"/>
          <w:sz w:val="20"/>
          <w:szCs w:val="20"/>
          <w:lang w:val="ru-RU"/>
        </w:rPr>
        <w:t>ООП оперирует классами, объектами, свойствами классов и их методами. Построение логических конструкций на языках ООП подчиняется определенным принципам</w:t>
      </w:r>
      <w:r w:rsidR="003911CD">
        <w:rPr>
          <w:rFonts w:ascii="Arial" w:hAnsi="Arial" w:cs="Arial"/>
          <w:sz w:val="20"/>
          <w:szCs w:val="20"/>
          <w:lang w:val="ru-RU"/>
        </w:rPr>
        <w:t xml:space="preserve"> и имеет иерархическую структуру.</w:t>
      </w:r>
    </w:p>
    <w:p w:rsidR="00E13D70" w:rsidRPr="005568FA" w:rsidRDefault="005568FA" w:rsidP="00E13D70">
      <w:pPr>
        <w:ind w:firstLine="284"/>
        <w:rPr>
          <w:rFonts w:ascii="Arial" w:hAnsi="Arial" w:cs="Arial"/>
          <w:sz w:val="20"/>
          <w:szCs w:val="20"/>
          <w:u w:val="single"/>
          <w:lang w:val="ru-RU"/>
        </w:rPr>
      </w:pPr>
      <w:r w:rsidRPr="005568FA">
        <w:rPr>
          <w:rFonts w:ascii="Arial" w:hAnsi="Arial" w:cs="Arial"/>
          <w:sz w:val="20"/>
          <w:szCs w:val="20"/>
          <w:u w:val="single"/>
          <w:lang w:val="ru-RU"/>
        </w:rPr>
        <w:t>Достоинства</w:t>
      </w:r>
      <w:r w:rsidR="00E13D70" w:rsidRPr="005568FA">
        <w:rPr>
          <w:rFonts w:ascii="Arial" w:hAnsi="Arial" w:cs="Arial"/>
          <w:sz w:val="20"/>
          <w:szCs w:val="20"/>
          <w:u w:val="single"/>
          <w:lang w:val="ru-RU"/>
        </w:rPr>
        <w:t xml:space="preserve">: </w:t>
      </w:r>
    </w:p>
    <w:p w:rsidR="00E13D70" w:rsidRDefault="00E13D70" w:rsidP="00E13D70">
      <w:pPr>
        <w:numPr>
          <w:ilvl w:val="0"/>
          <w:numId w:val="19"/>
        </w:numPr>
        <w:rPr>
          <w:rFonts w:ascii="Arial" w:hAnsi="Arial" w:cs="Arial"/>
          <w:sz w:val="20"/>
          <w:szCs w:val="20"/>
          <w:lang w:val="ru-RU"/>
        </w:rPr>
      </w:pPr>
      <w:r>
        <w:rPr>
          <w:rFonts w:ascii="Arial" w:hAnsi="Arial" w:cs="Arial"/>
          <w:sz w:val="20"/>
          <w:szCs w:val="20"/>
          <w:lang w:val="ru-RU"/>
        </w:rPr>
        <w:t>Хорошая структуризация кода,</w:t>
      </w:r>
      <w:r w:rsidR="003911CD">
        <w:rPr>
          <w:rFonts w:ascii="Arial" w:hAnsi="Arial" w:cs="Arial"/>
          <w:sz w:val="20"/>
          <w:szCs w:val="20"/>
          <w:lang w:val="ru-RU"/>
        </w:rPr>
        <w:t xml:space="preserve"> с точки зрения управляемости процессом, удобство сопровождения.</w:t>
      </w:r>
    </w:p>
    <w:p w:rsidR="003911CD" w:rsidRDefault="003911CD" w:rsidP="00E13D70">
      <w:pPr>
        <w:numPr>
          <w:ilvl w:val="0"/>
          <w:numId w:val="19"/>
        </w:numPr>
        <w:rPr>
          <w:rFonts w:ascii="Arial" w:hAnsi="Arial" w:cs="Arial"/>
          <w:sz w:val="20"/>
          <w:szCs w:val="20"/>
          <w:lang w:val="ru-RU"/>
        </w:rPr>
      </w:pPr>
      <w:r>
        <w:rPr>
          <w:rFonts w:ascii="Arial" w:hAnsi="Arial" w:cs="Arial"/>
          <w:sz w:val="20"/>
          <w:szCs w:val="20"/>
          <w:lang w:val="ru-RU"/>
        </w:rPr>
        <w:t>Возможность абстрагироваться от решения мелких задач, при разработке крупной – поуровневый подход к программированию.</w:t>
      </w:r>
    </w:p>
    <w:p w:rsidR="003911CD" w:rsidRDefault="003911CD" w:rsidP="00E13D70">
      <w:pPr>
        <w:numPr>
          <w:ilvl w:val="0"/>
          <w:numId w:val="19"/>
        </w:numPr>
        <w:rPr>
          <w:rFonts w:ascii="Arial" w:hAnsi="Arial" w:cs="Arial"/>
          <w:sz w:val="20"/>
          <w:szCs w:val="20"/>
          <w:lang w:val="ru-RU"/>
        </w:rPr>
      </w:pPr>
      <w:r>
        <w:rPr>
          <w:rFonts w:ascii="Arial" w:hAnsi="Arial" w:cs="Arial"/>
          <w:sz w:val="20"/>
          <w:szCs w:val="20"/>
          <w:lang w:val="ru-RU"/>
        </w:rPr>
        <w:t>Данные и операции над ними логично связаны в классах и не размываются по всему приложению.</w:t>
      </w:r>
    </w:p>
    <w:p w:rsidR="003911CD" w:rsidRPr="005568FA" w:rsidRDefault="005568FA" w:rsidP="005568FA">
      <w:pPr>
        <w:ind w:left="360"/>
        <w:rPr>
          <w:rFonts w:ascii="Arial" w:hAnsi="Arial" w:cs="Arial"/>
          <w:sz w:val="20"/>
          <w:szCs w:val="20"/>
          <w:u w:val="single"/>
          <w:lang w:val="ru-RU"/>
        </w:rPr>
      </w:pPr>
      <w:r w:rsidRPr="005568FA">
        <w:rPr>
          <w:rFonts w:ascii="Arial" w:hAnsi="Arial" w:cs="Arial"/>
          <w:sz w:val="20"/>
          <w:szCs w:val="20"/>
          <w:u w:val="single"/>
          <w:lang w:val="ru-RU"/>
        </w:rPr>
        <w:t>Недостатки:</w:t>
      </w:r>
    </w:p>
    <w:p w:rsidR="005568FA" w:rsidRDefault="005568FA" w:rsidP="005568FA">
      <w:pPr>
        <w:numPr>
          <w:ilvl w:val="0"/>
          <w:numId w:val="19"/>
        </w:numPr>
        <w:rPr>
          <w:rFonts w:ascii="Arial" w:hAnsi="Arial" w:cs="Arial"/>
          <w:sz w:val="20"/>
          <w:szCs w:val="20"/>
          <w:lang w:val="ru-RU"/>
        </w:rPr>
      </w:pPr>
      <w:r>
        <w:rPr>
          <w:rFonts w:ascii="Arial" w:hAnsi="Arial" w:cs="Arial"/>
          <w:sz w:val="20"/>
          <w:szCs w:val="20"/>
          <w:lang w:val="ru-RU"/>
        </w:rPr>
        <w:t>Высокий порог вхождения – необходимость большого количесва знаний о взаимодействии и проектировании классов.</w:t>
      </w:r>
    </w:p>
    <w:p w:rsidR="005568FA" w:rsidRDefault="005568FA" w:rsidP="005568FA">
      <w:pPr>
        <w:numPr>
          <w:ilvl w:val="0"/>
          <w:numId w:val="19"/>
        </w:numPr>
        <w:rPr>
          <w:rFonts w:ascii="Arial" w:hAnsi="Arial" w:cs="Arial"/>
          <w:sz w:val="20"/>
          <w:szCs w:val="20"/>
          <w:lang w:val="ru-RU"/>
        </w:rPr>
      </w:pPr>
      <w:r>
        <w:rPr>
          <w:rFonts w:ascii="Arial" w:hAnsi="Arial" w:cs="Arial"/>
          <w:sz w:val="20"/>
          <w:szCs w:val="20"/>
          <w:lang w:val="ru-RU"/>
        </w:rPr>
        <w:t>Возможно неэффективность на этапе исполнения. Низкая производительность приложений</w:t>
      </w:r>
    </w:p>
    <w:p w:rsidR="00E13D70" w:rsidRDefault="005568FA" w:rsidP="005568FA">
      <w:pPr>
        <w:ind w:firstLine="284"/>
        <w:rPr>
          <w:rFonts w:ascii="Arial" w:hAnsi="Arial" w:cs="Arial"/>
          <w:sz w:val="20"/>
          <w:szCs w:val="20"/>
          <w:lang w:val="ru-RU"/>
        </w:rPr>
      </w:pPr>
      <w:r>
        <w:rPr>
          <w:rFonts w:ascii="Arial" w:hAnsi="Arial" w:cs="Arial"/>
          <w:sz w:val="20"/>
          <w:szCs w:val="20"/>
          <w:lang w:val="ru-RU"/>
        </w:rPr>
        <w:t>Процедурное программирование это последовательное выполнение команд (операторов) для изменения изначального состояния памяти (данных)</w:t>
      </w:r>
      <w:r w:rsidR="00AB3B27">
        <w:rPr>
          <w:rFonts w:ascii="Arial" w:hAnsi="Arial" w:cs="Arial"/>
          <w:sz w:val="20"/>
          <w:szCs w:val="20"/>
          <w:lang w:val="ru-RU"/>
        </w:rPr>
        <w:t>. Задача – разбить программу на последовательные процедуры.</w:t>
      </w:r>
    </w:p>
    <w:p w:rsidR="00AB3B27" w:rsidRDefault="00FD7AD2" w:rsidP="005568FA">
      <w:pPr>
        <w:ind w:firstLine="284"/>
        <w:rPr>
          <w:rFonts w:ascii="Arial" w:hAnsi="Arial" w:cs="Arial"/>
          <w:sz w:val="20"/>
          <w:szCs w:val="20"/>
          <w:lang w:val="ru-RU"/>
        </w:rPr>
      </w:pPr>
      <w:r w:rsidRPr="00FD7AD2">
        <w:rPr>
          <w:rFonts w:ascii="Arial" w:hAnsi="Arial" w:cs="Arial"/>
          <w:sz w:val="20"/>
          <w:szCs w:val="20"/>
          <w:u w:val="single"/>
          <w:lang w:val="ru-RU"/>
        </w:rPr>
        <w:t>Достоинства</w:t>
      </w:r>
      <w:r>
        <w:rPr>
          <w:rFonts w:ascii="Arial" w:hAnsi="Arial" w:cs="Arial"/>
          <w:sz w:val="20"/>
          <w:szCs w:val="20"/>
          <w:lang w:val="ru-RU"/>
        </w:rPr>
        <w:t>:</w:t>
      </w:r>
    </w:p>
    <w:p w:rsidR="00FD7AD2" w:rsidRDefault="00FD7AD2" w:rsidP="00FD7AD2">
      <w:pPr>
        <w:numPr>
          <w:ilvl w:val="0"/>
          <w:numId w:val="21"/>
        </w:numPr>
        <w:rPr>
          <w:rFonts w:ascii="Arial" w:hAnsi="Arial" w:cs="Arial"/>
          <w:sz w:val="20"/>
          <w:szCs w:val="20"/>
          <w:lang w:val="ru-RU"/>
        </w:rPr>
      </w:pPr>
      <w:r>
        <w:rPr>
          <w:rFonts w:ascii="Arial" w:hAnsi="Arial" w:cs="Arial"/>
          <w:sz w:val="20"/>
          <w:szCs w:val="20"/>
          <w:lang w:val="ru-RU"/>
        </w:rPr>
        <w:t>Возможность более оперативно решать задачу, если отсутствует сложная иерархия.</w:t>
      </w:r>
    </w:p>
    <w:p w:rsidR="00FD7AD2" w:rsidRDefault="00FD7AD2" w:rsidP="00FD7AD2">
      <w:pPr>
        <w:numPr>
          <w:ilvl w:val="0"/>
          <w:numId w:val="21"/>
        </w:numPr>
        <w:rPr>
          <w:rFonts w:ascii="Arial" w:hAnsi="Arial" w:cs="Arial"/>
          <w:sz w:val="20"/>
          <w:szCs w:val="20"/>
          <w:lang w:val="ru-RU"/>
        </w:rPr>
      </w:pPr>
      <w:r>
        <w:rPr>
          <w:rFonts w:ascii="Arial" w:hAnsi="Arial" w:cs="Arial"/>
          <w:sz w:val="20"/>
          <w:szCs w:val="20"/>
          <w:lang w:val="ru-RU"/>
        </w:rPr>
        <w:t>Высокая производительность приложения по сравнению с ООП.</w:t>
      </w:r>
    </w:p>
    <w:p w:rsidR="00FD7AD2" w:rsidRDefault="00FD7AD2" w:rsidP="005568FA">
      <w:pPr>
        <w:ind w:firstLine="284"/>
        <w:rPr>
          <w:rFonts w:ascii="Arial" w:hAnsi="Arial" w:cs="Arial"/>
          <w:sz w:val="20"/>
          <w:szCs w:val="20"/>
          <w:lang w:val="ru-RU"/>
        </w:rPr>
      </w:pPr>
    </w:p>
    <w:p w:rsidR="00AB3B27" w:rsidRDefault="00AB3B27" w:rsidP="005568FA">
      <w:pPr>
        <w:ind w:firstLine="284"/>
        <w:rPr>
          <w:rFonts w:ascii="Arial" w:hAnsi="Arial" w:cs="Arial"/>
          <w:sz w:val="20"/>
          <w:szCs w:val="20"/>
          <w:lang w:val="ru-RU"/>
        </w:rPr>
      </w:pPr>
      <w:r w:rsidRPr="00FD7AD2">
        <w:rPr>
          <w:rFonts w:ascii="Arial" w:hAnsi="Arial" w:cs="Arial"/>
          <w:sz w:val="20"/>
          <w:szCs w:val="20"/>
          <w:u w:val="single"/>
          <w:lang w:val="ru-RU"/>
        </w:rPr>
        <w:t>Недостатки</w:t>
      </w:r>
      <w:r>
        <w:rPr>
          <w:rFonts w:ascii="Arial" w:hAnsi="Arial" w:cs="Arial"/>
          <w:sz w:val="20"/>
          <w:szCs w:val="20"/>
          <w:lang w:val="ru-RU"/>
        </w:rPr>
        <w:t>:</w:t>
      </w:r>
    </w:p>
    <w:p w:rsidR="00AB3B27" w:rsidRDefault="00AB3B27" w:rsidP="00AB3B27">
      <w:pPr>
        <w:numPr>
          <w:ilvl w:val="0"/>
          <w:numId w:val="20"/>
        </w:numPr>
        <w:rPr>
          <w:rFonts w:ascii="Arial" w:hAnsi="Arial" w:cs="Arial"/>
          <w:sz w:val="20"/>
          <w:szCs w:val="20"/>
          <w:lang w:val="ru-RU"/>
        </w:rPr>
      </w:pPr>
      <w:r>
        <w:rPr>
          <w:rFonts w:ascii="Arial" w:hAnsi="Arial" w:cs="Arial"/>
          <w:sz w:val="20"/>
          <w:szCs w:val="20"/>
          <w:lang w:val="ru-RU"/>
        </w:rPr>
        <w:t>Сложность работы с большим проектом, большой риск возникновения ошибок.</w:t>
      </w:r>
    </w:p>
    <w:p w:rsidR="00AB3B27" w:rsidRDefault="00AB3B27" w:rsidP="00AB3B27">
      <w:pPr>
        <w:numPr>
          <w:ilvl w:val="0"/>
          <w:numId w:val="20"/>
        </w:numPr>
        <w:rPr>
          <w:rFonts w:ascii="Arial" w:hAnsi="Arial" w:cs="Arial"/>
          <w:sz w:val="20"/>
          <w:szCs w:val="20"/>
          <w:lang w:val="ru-RU"/>
        </w:rPr>
      </w:pPr>
      <w:r>
        <w:rPr>
          <w:rFonts w:ascii="Arial" w:hAnsi="Arial" w:cs="Arial"/>
          <w:sz w:val="20"/>
          <w:szCs w:val="20"/>
          <w:lang w:val="ru-RU"/>
        </w:rPr>
        <w:t xml:space="preserve">Все данные доступны только внутри функции. Данные нельзя использовать из любого места программы. </w:t>
      </w:r>
      <w:r w:rsidR="00FD7AD2">
        <w:rPr>
          <w:rFonts w:ascii="Arial" w:hAnsi="Arial" w:cs="Arial"/>
          <w:sz w:val="20"/>
          <w:szCs w:val="20"/>
          <w:lang w:val="ru-RU"/>
        </w:rPr>
        <w:t>Высокая вероятность дублирования кода</w:t>
      </w:r>
    </w:p>
    <w:p w:rsidR="00E13D70" w:rsidRPr="00FD7AD2" w:rsidRDefault="00FD7AD2" w:rsidP="00FD7AD2">
      <w:pPr>
        <w:ind w:firstLine="284"/>
        <w:rPr>
          <w:rFonts w:ascii="Arial" w:hAnsi="Arial" w:cs="Arial"/>
          <w:sz w:val="20"/>
          <w:szCs w:val="20"/>
          <w:lang w:val="ru-RU"/>
        </w:rPr>
      </w:pPr>
      <w:r>
        <w:rPr>
          <w:rFonts w:ascii="Arial" w:hAnsi="Arial" w:cs="Arial"/>
          <w:sz w:val="20"/>
          <w:szCs w:val="20"/>
          <w:lang w:val="ru-RU"/>
        </w:rPr>
        <w:t>Я</w:t>
      </w:r>
      <w:r w:rsidRPr="00FD7AD2">
        <w:rPr>
          <w:rFonts w:ascii="Arial" w:hAnsi="Arial" w:cs="Arial"/>
          <w:sz w:val="20"/>
          <w:szCs w:val="20"/>
          <w:lang w:val="ru-RU"/>
        </w:rPr>
        <w:t xml:space="preserve"> </w:t>
      </w:r>
      <w:r>
        <w:rPr>
          <w:rFonts w:ascii="Arial" w:hAnsi="Arial" w:cs="Arial"/>
          <w:sz w:val="20"/>
          <w:szCs w:val="20"/>
          <w:lang w:val="ru-RU"/>
        </w:rPr>
        <w:t>работаю</w:t>
      </w:r>
      <w:r w:rsidRPr="00FD7AD2">
        <w:rPr>
          <w:rFonts w:ascii="Arial" w:hAnsi="Arial" w:cs="Arial"/>
          <w:sz w:val="20"/>
          <w:szCs w:val="20"/>
          <w:lang w:val="ru-RU"/>
        </w:rPr>
        <w:t xml:space="preserve"> </w:t>
      </w:r>
      <w:r>
        <w:rPr>
          <w:rFonts w:ascii="Arial" w:hAnsi="Arial" w:cs="Arial"/>
          <w:sz w:val="20"/>
          <w:szCs w:val="20"/>
          <w:lang w:val="ru-RU"/>
        </w:rPr>
        <w:t>на</w:t>
      </w:r>
      <w:r w:rsidRPr="00FD7AD2">
        <w:rPr>
          <w:rFonts w:ascii="Arial" w:hAnsi="Arial" w:cs="Arial"/>
          <w:sz w:val="20"/>
          <w:szCs w:val="20"/>
          <w:lang w:val="ru-RU"/>
        </w:rPr>
        <w:t xml:space="preserve"> </w:t>
      </w:r>
      <w:r>
        <w:rPr>
          <w:rFonts w:ascii="Arial" w:hAnsi="Arial" w:cs="Arial"/>
          <w:sz w:val="20"/>
          <w:szCs w:val="20"/>
          <w:lang w:val="ru-RU"/>
        </w:rPr>
        <w:t>ООП</w:t>
      </w:r>
      <w:r w:rsidRPr="00FD7AD2">
        <w:rPr>
          <w:rFonts w:ascii="Arial" w:hAnsi="Arial" w:cs="Arial"/>
          <w:sz w:val="20"/>
          <w:szCs w:val="20"/>
          <w:lang w:val="ru-RU"/>
        </w:rPr>
        <w:t xml:space="preserve">, </w:t>
      </w:r>
      <w:r>
        <w:rPr>
          <w:rFonts w:ascii="Arial" w:hAnsi="Arial" w:cs="Arial"/>
          <w:sz w:val="20"/>
          <w:szCs w:val="20"/>
          <w:lang w:val="ru-RU"/>
        </w:rPr>
        <w:t>т</w:t>
      </w:r>
      <w:r w:rsidRPr="00FD7AD2">
        <w:rPr>
          <w:rFonts w:ascii="Arial" w:hAnsi="Arial" w:cs="Arial"/>
          <w:sz w:val="20"/>
          <w:szCs w:val="20"/>
          <w:lang w:val="ru-RU"/>
        </w:rPr>
        <w:t>.</w:t>
      </w:r>
      <w:r>
        <w:rPr>
          <w:rFonts w:ascii="Arial" w:hAnsi="Arial" w:cs="Arial"/>
          <w:sz w:val="20"/>
          <w:szCs w:val="20"/>
          <w:lang w:val="ru-RU"/>
        </w:rPr>
        <w:t>к</w:t>
      </w:r>
      <w:r w:rsidRPr="00FD7AD2">
        <w:rPr>
          <w:rFonts w:ascii="Arial" w:hAnsi="Arial" w:cs="Arial"/>
          <w:sz w:val="20"/>
          <w:szCs w:val="20"/>
          <w:lang w:val="ru-RU"/>
        </w:rPr>
        <w:t xml:space="preserve">. </w:t>
      </w:r>
      <w:r>
        <w:rPr>
          <w:rFonts w:ascii="Arial" w:hAnsi="Arial" w:cs="Arial"/>
          <w:sz w:val="20"/>
          <w:szCs w:val="20"/>
          <w:lang w:val="ru-RU"/>
        </w:rPr>
        <w:t>отсутствует практически опыт разработки на языках процедурного программирования. Но я также читал, что Go набирает популярность, особенно в высоконагруженных приложениях.</w:t>
      </w:r>
    </w:p>
    <w:p w:rsidR="00C42928" w:rsidRPr="00FD7AD2" w:rsidRDefault="00C42928">
      <w:pPr>
        <w:rPr>
          <w:rFonts w:ascii="Arial" w:hAnsi="Arial" w:cs="Arial"/>
          <w:sz w:val="20"/>
          <w:szCs w:val="20"/>
          <w:lang w:val="ru-RU"/>
        </w:rPr>
      </w:pPr>
    </w:p>
    <w:p w:rsidR="00FD7AD2" w:rsidRPr="00FD7AD2" w:rsidRDefault="00FD7AD2">
      <w:pPr>
        <w:rPr>
          <w:rFonts w:ascii="Arial" w:hAnsi="Arial" w:cs="Arial"/>
          <w:sz w:val="20"/>
          <w:szCs w:val="20"/>
          <w:lang w:val="ru-RU"/>
        </w:rPr>
      </w:pPr>
    </w:p>
    <w:p w:rsidR="00C42928" w:rsidRPr="005717D3" w:rsidRDefault="00640A47">
      <w:pPr>
        <w:numPr>
          <w:ilvl w:val="0"/>
          <w:numId w:val="2"/>
        </w:numPr>
        <w:rPr>
          <w:rFonts w:ascii="Arial" w:hAnsi="Arial" w:cs="Arial"/>
          <w:b/>
          <w:sz w:val="20"/>
          <w:szCs w:val="20"/>
        </w:rPr>
      </w:pPr>
      <w:r w:rsidRPr="006F60EC">
        <w:rPr>
          <w:rFonts w:ascii="Arial" w:hAnsi="Arial" w:cs="Arial"/>
          <w:b/>
          <w:sz w:val="20"/>
          <w:szCs w:val="20"/>
        </w:rPr>
        <w:t>What</w:t>
      </w:r>
      <w:r w:rsidRPr="005717D3">
        <w:rPr>
          <w:rFonts w:ascii="Arial" w:hAnsi="Arial" w:cs="Arial"/>
          <w:b/>
          <w:sz w:val="20"/>
          <w:szCs w:val="20"/>
        </w:rPr>
        <w:t xml:space="preserve"> </w:t>
      </w:r>
      <w:r w:rsidRPr="006F60EC">
        <w:rPr>
          <w:rFonts w:ascii="Arial" w:hAnsi="Arial" w:cs="Arial"/>
          <w:b/>
          <w:sz w:val="20"/>
          <w:szCs w:val="20"/>
        </w:rPr>
        <w:t>is</w:t>
      </w:r>
      <w:r w:rsidRPr="005717D3">
        <w:rPr>
          <w:rFonts w:ascii="Arial" w:hAnsi="Arial" w:cs="Arial"/>
          <w:b/>
          <w:sz w:val="20"/>
          <w:szCs w:val="20"/>
        </w:rPr>
        <w:t xml:space="preserve"> </w:t>
      </w:r>
      <w:r w:rsidRPr="006F60EC">
        <w:rPr>
          <w:rFonts w:ascii="Arial" w:hAnsi="Arial" w:cs="Arial"/>
          <w:b/>
          <w:sz w:val="20"/>
          <w:szCs w:val="20"/>
        </w:rPr>
        <w:t>a</w:t>
      </w:r>
      <w:r w:rsidRPr="005717D3">
        <w:rPr>
          <w:rFonts w:ascii="Arial" w:hAnsi="Arial" w:cs="Arial"/>
          <w:b/>
          <w:sz w:val="20"/>
          <w:szCs w:val="20"/>
        </w:rPr>
        <w:t xml:space="preserve"> </w:t>
      </w:r>
      <w:r w:rsidRPr="006F60EC">
        <w:rPr>
          <w:rFonts w:ascii="Arial" w:hAnsi="Arial" w:cs="Arial"/>
          <w:b/>
          <w:sz w:val="20"/>
          <w:szCs w:val="20"/>
        </w:rPr>
        <w:t>framework</w:t>
      </w:r>
      <w:r w:rsidRPr="005717D3">
        <w:rPr>
          <w:rFonts w:ascii="Arial" w:hAnsi="Arial" w:cs="Arial"/>
          <w:b/>
          <w:sz w:val="20"/>
          <w:szCs w:val="20"/>
        </w:rPr>
        <w:t xml:space="preserve">? </w:t>
      </w:r>
      <w:r w:rsidRPr="006F60EC">
        <w:rPr>
          <w:rFonts w:ascii="Arial" w:hAnsi="Arial" w:cs="Arial"/>
          <w:b/>
          <w:sz w:val="20"/>
          <w:szCs w:val="20"/>
        </w:rPr>
        <w:t>What</w:t>
      </w:r>
      <w:r w:rsidRPr="005717D3">
        <w:rPr>
          <w:rFonts w:ascii="Arial" w:hAnsi="Arial" w:cs="Arial"/>
          <w:b/>
          <w:sz w:val="20"/>
          <w:szCs w:val="20"/>
        </w:rPr>
        <w:t xml:space="preserve"> </w:t>
      </w:r>
      <w:r w:rsidRPr="006F60EC">
        <w:rPr>
          <w:rFonts w:ascii="Arial" w:hAnsi="Arial" w:cs="Arial"/>
          <w:b/>
          <w:sz w:val="20"/>
          <w:szCs w:val="20"/>
        </w:rPr>
        <w:t>is</w:t>
      </w:r>
      <w:r w:rsidRPr="005717D3">
        <w:rPr>
          <w:rFonts w:ascii="Arial" w:hAnsi="Arial" w:cs="Arial"/>
          <w:b/>
          <w:sz w:val="20"/>
          <w:szCs w:val="20"/>
        </w:rPr>
        <w:t xml:space="preserve"> </w:t>
      </w:r>
      <w:r w:rsidRPr="006F60EC">
        <w:rPr>
          <w:rFonts w:ascii="Arial" w:hAnsi="Arial" w:cs="Arial"/>
          <w:b/>
          <w:sz w:val="20"/>
          <w:szCs w:val="20"/>
        </w:rPr>
        <w:t>MVC</w:t>
      </w:r>
      <w:r w:rsidRPr="005717D3">
        <w:rPr>
          <w:rFonts w:ascii="Arial" w:hAnsi="Arial" w:cs="Arial"/>
          <w:b/>
          <w:sz w:val="20"/>
          <w:szCs w:val="20"/>
        </w:rPr>
        <w:t xml:space="preserve"> </w:t>
      </w:r>
      <w:r w:rsidRPr="006F60EC">
        <w:rPr>
          <w:rFonts w:ascii="Arial" w:hAnsi="Arial" w:cs="Arial"/>
          <w:b/>
          <w:sz w:val="20"/>
          <w:szCs w:val="20"/>
        </w:rPr>
        <w:t>framework</w:t>
      </w:r>
      <w:r w:rsidRPr="005717D3">
        <w:rPr>
          <w:rFonts w:ascii="Arial" w:hAnsi="Arial" w:cs="Arial"/>
          <w:b/>
          <w:sz w:val="20"/>
          <w:szCs w:val="20"/>
        </w:rPr>
        <w:t xml:space="preserve">? </w:t>
      </w:r>
      <w:r w:rsidRPr="006F60EC">
        <w:rPr>
          <w:rFonts w:ascii="Arial" w:hAnsi="Arial" w:cs="Arial"/>
          <w:b/>
          <w:sz w:val="20"/>
          <w:szCs w:val="20"/>
        </w:rPr>
        <w:t>Advantages</w:t>
      </w:r>
      <w:r w:rsidRPr="005717D3">
        <w:rPr>
          <w:rFonts w:ascii="Arial" w:hAnsi="Arial" w:cs="Arial"/>
          <w:b/>
          <w:sz w:val="20"/>
          <w:szCs w:val="20"/>
        </w:rPr>
        <w:t xml:space="preserve"> </w:t>
      </w:r>
      <w:r w:rsidRPr="006F60EC">
        <w:rPr>
          <w:rFonts w:ascii="Arial" w:hAnsi="Arial" w:cs="Arial"/>
          <w:b/>
          <w:sz w:val="20"/>
          <w:szCs w:val="20"/>
        </w:rPr>
        <w:t>and</w:t>
      </w:r>
      <w:r w:rsidRPr="005717D3">
        <w:rPr>
          <w:rFonts w:ascii="Arial" w:hAnsi="Arial" w:cs="Arial"/>
          <w:b/>
          <w:sz w:val="20"/>
          <w:szCs w:val="20"/>
        </w:rPr>
        <w:t xml:space="preserve"> </w:t>
      </w:r>
      <w:r w:rsidRPr="006F60EC">
        <w:rPr>
          <w:rFonts w:ascii="Arial" w:hAnsi="Arial" w:cs="Arial"/>
          <w:b/>
          <w:sz w:val="20"/>
          <w:szCs w:val="20"/>
        </w:rPr>
        <w:t>disadvantages</w:t>
      </w:r>
      <w:r w:rsidRPr="005717D3">
        <w:rPr>
          <w:rFonts w:ascii="Arial" w:hAnsi="Arial" w:cs="Arial"/>
          <w:b/>
          <w:sz w:val="20"/>
          <w:szCs w:val="20"/>
        </w:rPr>
        <w:t xml:space="preserve"> </w:t>
      </w:r>
      <w:r w:rsidRPr="006F60EC">
        <w:rPr>
          <w:rFonts w:ascii="Arial" w:hAnsi="Arial" w:cs="Arial"/>
          <w:b/>
          <w:sz w:val="20"/>
          <w:szCs w:val="20"/>
        </w:rPr>
        <w:t>of</w:t>
      </w:r>
      <w:r w:rsidRPr="005717D3">
        <w:rPr>
          <w:rFonts w:ascii="Arial" w:hAnsi="Arial" w:cs="Arial"/>
          <w:b/>
          <w:sz w:val="20"/>
          <w:szCs w:val="20"/>
        </w:rPr>
        <w:t xml:space="preserve"> </w:t>
      </w:r>
      <w:r w:rsidRPr="006F60EC">
        <w:rPr>
          <w:rFonts w:ascii="Arial" w:hAnsi="Arial" w:cs="Arial"/>
          <w:b/>
          <w:sz w:val="20"/>
          <w:szCs w:val="20"/>
        </w:rPr>
        <w:t>use</w:t>
      </w:r>
      <w:r w:rsidRPr="005717D3">
        <w:rPr>
          <w:rFonts w:ascii="Arial" w:hAnsi="Arial" w:cs="Arial"/>
          <w:b/>
          <w:sz w:val="20"/>
          <w:szCs w:val="20"/>
        </w:rPr>
        <w:t>.</w:t>
      </w:r>
    </w:p>
    <w:p w:rsidR="00C42928" w:rsidRDefault="00FD7AD2" w:rsidP="00996718">
      <w:pPr>
        <w:ind w:firstLine="284"/>
        <w:rPr>
          <w:rFonts w:ascii="Arial" w:hAnsi="Arial" w:cs="Arial"/>
          <w:sz w:val="20"/>
          <w:szCs w:val="20"/>
          <w:lang w:val="ru-RU"/>
        </w:rPr>
      </w:pPr>
      <w:r>
        <w:rPr>
          <w:rFonts w:ascii="Arial" w:hAnsi="Arial" w:cs="Arial"/>
          <w:sz w:val="20"/>
          <w:szCs w:val="20"/>
          <w:lang w:val="ru-RU"/>
        </w:rPr>
        <w:t>Фреймворк это набор библиотек (классов и их методов), написанных на определенном языке программировании, которые разработчик может использовать для реализации определенных задач. При этом фреймворк представляет собой «каркас» будущего приложения. Фреймворк предлягает разработчику готовую методологию для решения типовых задач, тем самым избавляя от рутинной работы (</w:t>
      </w:r>
      <w:r w:rsidR="006F60EC">
        <w:rPr>
          <w:rFonts w:ascii="Arial" w:hAnsi="Arial" w:cs="Arial"/>
          <w:sz w:val="20"/>
          <w:szCs w:val="20"/>
          <w:lang w:val="ru-RU"/>
        </w:rPr>
        <w:t xml:space="preserve">например, создание точки входа </w:t>
      </w:r>
      <w:r w:rsidR="006F60EC">
        <w:rPr>
          <w:rFonts w:ascii="Arial" w:hAnsi="Arial" w:cs="Arial"/>
          <w:sz w:val="20"/>
          <w:szCs w:val="20"/>
          <w:lang w:val="ru-RU"/>
        </w:rPr>
        <w:lastRenderedPageBreak/>
        <w:t>на сайт, реализации механизма валидации данных, предлагает механизм взаимодействия с базой данных и др.</w:t>
      </w:r>
      <w:r>
        <w:rPr>
          <w:rFonts w:ascii="Arial" w:hAnsi="Arial" w:cs="Arial"/>
          <w:sz w:val="20"/>
          <w:szCs w:val="20"/>
          <w:lang w:val="ru-RU"/>
        </w:rPr>
        <w:t>)</w:t>
      </w:r>
      <w:r w:rsidR="006F60EC">
        <w:rPr>
          <w:rFonts w:ascii="Arial" w:hAnsi="Arial" w:cs="Arial"/>
          <w:sz w:val="20"/>
          <w:szCs w:val="20"/>
          <w:lang w:val="ru-RU"/>
        </w:rPr>
        <w:t>.</w:t>
      </w:r>
    </w:p>
    <w:p w:rsidR="006F60EC" w:rsidRDefault="006F60EC" w:rsidP="00AC5AE4">
      <w:pPr>
        <w:rPr>
          <w:rFonts w:ascii="Arial" w:hAnsi="Arial" w:cs="Arial"/>
          <w:sz w:val="20"/>
          <w:szCs w:val="20"/>
          <w:lang w:val="ru-RU"/>
        </w:rPr>
      </w:pPr>
      <w:r>
        <w:rPr>
          <w:rFonts w:ascii="Arial" w:hAnsi="Arial" w:cs="Arial"/>
          <w:sz w:val="20"/>
          <w:szCs w:val="20"/>
          <w:lang w:val="ru-RU"/>
        </w:rPr>
        <w:tab/>
      </w:r>
      <w:r w:rsidR="00996718">
        <w:rPr>
          <w:rFonts w:ascii="Arial" w:hAnsi="Arial" w:cs="Arial"/>
          <w:sz w:val="20"/>
          <w:szCs w:val="20"/>
          <w:lang w:val="ru-RU"/>
        </w:rPr>
        <w:t>Фреймворк</w:t>
      </w:r>
      <w:r>
        <w:rPr>
          <w:rFonts w:ascii="Arial" w:hAnsi="Arial" w:cs="Arial"/>
          <w:sz w:val="20"/>
          <w:szCs w:val="20"/>
          <w:lang w:val="ru-RU"/>
        </w:rPr>
        <w:t xml:space="preserve"> MVC – </w:t>
      </w:r>
      <w:r w:rsidR="00996718">
        <w:rPr>
          <w:rFonts w:ascii="Arial" w:hAnsi="Arial" w:cs="Arial"/>
          <w:sz w:val="20"/>
          <w:szCs w:val="20"/>
          <w:lang w:val="ru-RU"/>
        </w:rPr>
        <w:t xml:space="preserve">фреймворк, написанный с использованием </w:t>
      </w:r>
      <w:r>
        <w:rPr>
          <w:rFonts w:ascii="Arial" w:hAnsi="Arial" w:cs="Arial"/>
          <w:sz w:val="20"/>
          <w:szCs w:val="20"/>
          <w:lang w:val="ru-RU"/>
        </w:rPr>
        <w:t>шаблон</w:t>
      </w:r>
      <w:r w:rsidR="00996718">
        <w:rPr>
          <w:rFonts w:ascii="Arial" w:hAnsi="Arial" w:cs="Arial"/>
          <w:sz w:val="20"/>
          <w:szCs w:val="20"/>
          <w:lang w:val="ru-RU"/>
        </w:rPr>
        <w:t>а</w:t>
      </w:r>
      <w:r>
        <w:rPr>
          <w:rFonts w:ascii="Arial" w:hAnsi="Arial" w:cs="Arial"/>
          <w:sz w:val="20"/>
          <w:szCs w:val="20"/>
          <w:lang w:val="ru-RU"/>
        </w:rPr>
        <w:t xml:space="preserve"> проектирования приложения, принципом которого является полное отделение логики приложения (</w:t>
      </w:r>
      <w:r w:rsidR="00996718">
        <w:rPr>
          <w:rFonts w:ascii="Arial" w:hAnsi="Arial" w:cs="Arial"/>
          <w:sz w:val="20"/>
          <w:szCs w:val="20"/>
        </w:rPr>
        <w:t>Controller</w:t>
      </w:r>
      <w:r>
        <w:rPr>
          <w:rFonts w:ascii="Arial" w:hAnsi="Arial" w:cs="Arial"/>
          <w:sz w:val="20"/>
          <w:szCs w:val="20"/>
          <w:lang w:val="ru-RU"/>
        </w:rPr>
        <w:t>) от</w:t>
      </w:r>
      <w:r w:rsidR="00996718" w:rsidRPr="00996718">
        <w:rPr>
          <w:rFonts w:ascii="Arial" w:hAnsi="Arial" w:cs="Arial"/>
          <w:sz w:val="20"/>
          <w:szCs w:val="20"/>
          <w:lang w:val="ru-RU"/>
        </w:rPr>
        <w:t xml:space="preserve"> </w:t>
      </w:r>
      <w:r w:rsidR="00996718">
        <w:rPr>
          <w:rFonts w:ascii="Arial" w:hAnsi="Arial" w:cs="Arial"/>
          <w:sz w:val="20"/>
          <w:szCs w:val="20"/>
          <w:lang w:val="ru-RU"/>
        </w:rPr>
        <w:t>шаблонов отображения информации</w:t>
      </w:r>
      <w:r>
        <w:rPr>
          <w:rFonts w:ascii="Arial" w:hAnsi="Arial" w:cs="Arial"/>
          <w:sz w:val="20"/>
          <w:szCs w:val="20"/>
          <w:lang w:val="ru-RU"/>
        </w:rPr>
        <w:t xml:space="preserve"> </w:t>
      </w:r>
      <w:r w:rsidR="00996718">
        <w:rPr>
          <w:rFonts w:ascii="Arial" w:hAnsi="Arial" w:cs="Arial"/>
          <w:sz w:val="20"/>
          <w:szCs w:val="20"/>
          <w:lang w:val="ru-RU"/>
        </w:rPr>
        <w:t>(</w:t>
      </w:r>
      <w:r w:rsidR="00996718">
        <w:rPr>
          <w:rFonts w:ascii="Arial" w:hAnsi="Arial" w:cs="Arial"/>
          <w:sz w:val="20"/>
          <w:szCs w:val="20"/>
        </w:rPr>
        <w:t>View</w:t>
      </w:r>
      <w:r w:rsidR="00996718">
        <w:rPr>
          <w:rFonts w:ascii="Arial" w:hAnsi="Arial" w:cs="Arial"/>
          <w:sz w:val="20"/>
          <w:szCs w:val="20"/>
          <w:lang w:val="ru-RU"/>
        </w:rPr>
        <w:t>) и методологии работы с данными (</w:t>
      </w:r>
      <w:r w:rsidR="00996718">
        <w:rPr>
          <w:rFonts w:ascii="Arial" w:hAnsi="Arial" w:cs="Arial"/>
          <w:sz w:val="20"/>
          <w:szCs w:val="20"/>
        </w:rPr>
        <w:t>Model</w:t>
      </w:r>
      <w:r w:rsidR="00996718">
        <w:rPr>
          <w:rFonts w:ascii="Arial" w:hAnsi="Arial" w:cs="Arial"/>
          <w:sz w:val="20"/>
          <w:szCs w:val="20"/>
          <w:lang w:val="ru-RU"/>
        </w:rPr>
        <w:t>).</w:t>
      </w:r>
    </w:p>
    <w:p w:rsidR="00996718" w:rsidRPr="00996718" w:rsidRDefault="00996718" w:rsidP="00AC5AE4">
      <w:pPr>
        <w:rPr>
          <w:rFonts w:ascii="Arial" w:hAnsi="Arial" w:cs="Arial"/>
          <w:sz w:val="20"/>
          <w:szCs w:val="20"/>
          <w:lang w:val="ru-RU"/>
        </w:rPr>
      </w:pPr>
      <w:r>
        <w:rPr>
          <w:rFonts w:ascii="Arial" w:hAnsi="Arial" w:cs="Arial"/>
          <w:sz w:val="20"/>
          <w:szCs w:val="20"/>
          <w:lang w:val="ru-RU"/>
        </w:rPr>
        <w:tab/>
        <w:t>Каждый элемент (</w:t>
      </w:r>
      <w:r>
        <w:rPr>
          <w:rFonts w:ascii="Arial" w:hAnsi="Arial" w:cs="Arial"/>
          <w:sz w:val="20"/>
          <w:szCs w:val="20"/>
        </w:rPr>
        <w:t>Model</w:t>
      </w:r>
      <w:r w:rsidRPr="00996718">
        <w:rPr>
          <w:rFonts w:ascii="Arial" w:hAnsi="Arial" w:cs="Arial"/>
          <w:sz w:val="20"/>
          <w:szCs w:val="20"/>
          <w:lang w:val="ru-RU"/>
        </w:rPr>
        <w:t xml:space="preserve">, </w:t>
      </w:r>
      <w:r>
        <w:rPr>
          <w:rFonts w:ascii="Arial" w:hAnsi="Arial" w:cs="Arial"/>
          <w:sz w:val="20"/>
          <w:szCs w:val="20"/>
        </w:rPr>
        <w:t>View</w:t>
      </w:r>
      <w:r w:rsidRPr="00996718">
        <w:rPr>
          <w:rFonts w:ascii="Arial" w:hAnsi="Arial" w:cs="Arial"/>
          <w:sz w:val="20"/>
          <w:szCs w:val="20"/>
          <w:lang w:val="ru-RU"/>
        </w:rPr>
        <w:t xml:space="preserve">, </w:t>
      </w:r>
      <w:r>
        <w:rPr>
          <w:rFonts w:ascii="Arial" w:hAnsi="Arial" w:cs="Arial"/>
          <w:sz w:val="20"/>
          <w:szCs w:val="20"/>
        </w:rPr>
        <w:t>Controller</w:t>
      </w:r>
      <w:r>
        <w:rPr>
          <w:rFonts w:ascii="Arial" w:hAnsi="Arial" w:cs="Arial"/>
          <w:sz w:val="20"/>
          <w:szCs w:val="20"/>
          <w:lang w:val="ru-RU"/>
        </w:rPr>
        <w:t>)</w:t>
      </w:r>
      <w:r w:rsidRPr="00996718">
        <w:rPr>
          <w:rFonts w:ascii="Arial" w:hAnsi="Arial" w:cs="Arial"/>
          <w:sz w:val="20"/>
          <w:szCs w:val="20"/>
          <w:lang w:val="ru-RU"/>
        </w:rPr>
        <w:t>, можно проектировать и</w:t>
      </w:r>
      <w:r>
        <w:rPr>
          <w:rFonts w:ascii="Arial" w:hAnsi="Arial" w:cs="Arial"/>
          <w:sz w:val="20"/>
          <w:szCs w:val="20"/>
          <w:lang w:val="ru-RU"/>
        </w:rPr>
        <w:t xml:space="preserve"> изменять отдельно друг от друга. Например можно изменить дизайн, не затрагивая логическую часть приложения</w:t>
      </w:r>
    </w:p>
    <w:p w:rsidR="006F60EC" w:rsidRDefault="006F60EC" w:rsidP="00AC5AE4">
      <w:pPr>
        <w:rPr>
          <w:rFonts w:ascii="Arial" w:hAnsi="Arial" w:cs="Arial"/>
          <w:sz w:val="20"/>
          <w:szCs w:val="20"/>
          <w:lang w:val="ru-RU"/>
        </w:rPr>
      </w:pPr>
    </w:p>
    <w:p w:rsidR="006F60EC" w:rsidRDefault="006F60EC" w:rsidP="006F60EC">
      <w:pPr>
        <w:ind w:firstLine="284"/>
        <w:rPr>
          <w:rFonts w:ascii="Arial" w:hAnsi="Arial" w:cs="Arial"/>
          <w:sz w:val="20"/>
          <w:szCs w:val="20"/>
          <w:lang w:val="ru-RU"/>
        </w:rPr>
      </w:pPr>
      <w:r w:rsidRPr="00FD7AD2">
        <w:rPr>
          <w:rFonts w:ascii="Arial" w:hAnsi="Arial" w:cs="Arial"/>
          <w:sz w:val="20"/>
          <w:szCs w:val="20"/>
          <w:u w:val="single"/>
          <w:lang w:val="ru-RU"/>
        </w:rPr>
        <w:t>Достоинства</w:t>
      </w:r>
      <w:r>
        <w:rPr>
          <w:rFonts w:ascii="Arial" w:hAnsi="Arial" w:cs="Arial"/>
          <w:sz w:val="20"/>
          <w:szCs w:val="20"/>
          <w:lang w:val="ru-RU"/>
        </w:rPr>
        <w:t>:</w:t>
      </w:r>
    </w:p>
    <w:p w:rsidR="006F60EC" w:rsidRDefault="006F60EC" w:rsidP="006F60EC">
      <w:pPr>
        <w:numPr>
          <w:ilvl w:val="0"/>
          <w:numId w:val="21"/>
        </w:numPr>
        <w:rPr>
          <w:rFonts w:ascii="Arial" w:hAnsi="Arial" w:cs="Arial"/>
          <w:sz w:val="20"/>
          <w:szCs w:val="20"/>
          <w:lang w:val="ru-RU"/>
        </w:rPr>
      </w:pPr>
      <w:r>
        <w:rPr>
          <w:rFonts w:ascii="Arial" w:hAnsi="Arial" w:cs="Arial"/>
          <w:sz w:val="20"/>
          <w:szCs w:val="20"/>
          <w:lang w:val="ru-RU"/>
        </w:rPr>
        <w:t>Позволяет разрабатывать приложения быстрее, безопасней.</w:t>
      </w:r>
    </w:p>
    <w:p w:rsidR="006F60EC" w:rsidRDefault="006F60EC" w:rsidP="006F60EC">
      <w:pPr>
        <w:numPr>
          <w:ilvl w:val="0"/>
          <w:numId w:val="21"/>
        </w:numPr>
        <w:rPr>
          <w:rFonts w:ascii="Arial" w:hAnsi="Arial" w:cs="Arial"/>
          <w:sz w:val="20"/>
          <w:szCs w:val="20"/>
          <w:lang w:val="ru-RU"/>
        </w:rPr>
      </w:pPr>
      <w:r>
        <w:rPr>
          <w:rFonts w:ascii="Arial" w:hAnsi="Arial" w:cs="Arial"/>
          <w:sz w:val="20"/>
          <w:szCs w:val="20"/>
          <w:lang w:val="ru-RU"/>
        </w:rPr>
        <w:t>Как правило поддерживают расширяемость, тем самым позволяя использовать готовые (ранее разработанные) дополнения к проекту.</w:t>
      </w:r>
    </w:p>
    <w:p w:rsidR="006F60EC" w:rsidRDefault="006F60EC" w:rsidP="006F60EC">
      <w:pPr>
        <w:ind w:firstLine="284"/>
        <w:rPr>
          <w:rFonts w:ascii="Arial" w:hAnsi="Arial" w:cs="Arial"/>
          <w:sz w:val="20"/>
          <w:szCs w:val="20"/>
          <w:lang w:val="ru-RU"/>
        </w:rPr>
      </w:pPr>
    </w:p>
    <w:p w:rsidR="006F60EC" w:rsidRDefault="006F60EC" w:rsidP="006F60EC">
      <w:pPr>
        <w:ind w:firstLine="284"/>
        <w:rPr>
          <w:rFonts w:ascii="Arial" w:hAnsi="Arial" w:cs="Arial"/>
          <w:sz w:val="20"/>
          <w:szCs w:val="20"/>
          <w:lang w:val="ru-RU"/>
        </w:rPr>
      </w:pPr>
      <w:r w:rsidRPr="00FD7AD2">
        <w:rPr>
          <w:rFonts w:ascii="Arial" w:hAnsi="Arial" w:cs="Arial"/>
          <w:sz w:val="20"/>
          <w:szCs w:val="20"/>
          <w:u w:val="single"/>
          <w:lang w:val="ru-RU"/>
        </w:rPr>
        <w:t>Недостатки</w:t>
      </w:r>
      <w:r>
        <w:rPr>
          <w:rFonts w:ascii="Arial" w:hAnsi="Arial" w:cs="Arial"/>
          <w:sz w:val="20"/>
          <w:szCs w:val="20"/>
          <w:lang w:val="ru-RU"/>
        </w:rPr>
        <w:t>:</w:t>
      </w:r>
    </w:p>
    <w:p w:rsidR="006F60EC" w:rsidRDefault="006F60EC" w:rsidP="006F60EC">
      <w:pPr>
        <w:numPr>
          <w:ilvl w:val="0"/>
          <w:numId w:val="21"/>
        </w:numPr>
        <w:rPr>
          <w:rFonts w:ascii="Arial" w:hAnsi="Arial" w:cs="Arial"/>
          <w:sz w:val="20"/>
          <w:szCs w:val="20"/>
          <w:lang w:val="ru-RU"/>
        </w:rPr>
      </w:pPr>
      <w:r>
        <w:rPr>
          <w:rFonts w:ascii="Arial" w:hAnsi="Arial" w:cs="Arial"/>
          <w:sz w:val="20"/>
          <w:szCs w:val="20"/>
          <w:lang w:val="ru-RU"/>
        </w:rPr>
        <w:t>Необходимость соблюдать определенный набор правил использования фреймворка, например, заданную файловую структуру приложений, политику наименования файлов/классов.</w:t>
      </w:r>
    </w:p>
    <w:p w:rsidR="006F60EC" w:rsidRPr="00FD7AD2" w:rsidRDefault="006F60EC" w:rsidP="006F60EC">
      <w:pPr>
        <w:numPr>
          <w:ilvl w:val="0"/>
          <w:numId w:val="21"/>
        </w:numPr>
        <w:rPr>
          <w:rFonts w:ascii="Arial" w:hAnsi="Arial" w:cs="Arial"/>
          <w:sz w:val="20"/>
          <w:szCs w:val="20"/>
          <w:lang w:val="ru-RU"/>
        </w:rPr>
      </w:pPr>
      <w:r>
        <w:rPr>
          <w:rFonts w:ascii="Arial" w:hAnsi="Arial" w:cs="Arial"/>
          <w:sz w:val="20"/>
          <w:szCs w:val="20"/>
          <w:lang w:val="ru-RU"/>
        </w:rPr>
        <w:t>Для использования необходимо знать принципы работы фреймворка, помимо принципов работы языка, на котором фреймворк написан.</w:t>
      </w:r>
    </w:p>
    <w:p w:rsidR="00C42928" w:rsidRPr="00FD7AD2" w:rsidRDefault="00640A47">
      <w:pPr>
        <w:rPr>
          <w:rFonts w:ascii="Arial" w:hAnsi="Arial" w:cs="Arial"/>
          <w:sz w:val="20"/>
          <w:szCs w:val="20"/>
          <w:lang w:val="ru-RU"/>
        </w:rPr>
      </w:pPr>
      <w:r w:rsidRPr="00FD7AD2">
        <w:rPr>
          <w:rFonts w:ascii="Arial" w:hAnsi="Arial" w:cs="Arial"/>
          <w:sz w:val="20"/>
          <w:szCs w:val="20"/>
          <w:lang w:val="ru-RU"/>
        </w:rPr>
        <w:br/>
      </w:r>
    </w:p>
    <w:p w:rsidR="00C42928" w:rsidRPr="00996718" w:rsidRDefault="00AC5AE4">
      <w:pPr>
        <w:numPr>
          <w:ilvl w:val="0"/>
          <w:numId w:val="2"/>
        </w:numPr>
        <w:rPr>
          <w:rFonts w:ascii="Arial" w:hAnsi="Arial" w:cs="Arial"/>
          <w:b/>
          <w:sz w:val="20"/>
          <w:szCs w:val="20"/>
        </w:rPr>
      </w:pPr>
      <w:r w:rsidRPr="00996718">
        <w:rPr>
          <w:rFonts w:ascii="Arial" w:hAnsi="Arial" w:cs="Arial"/>
          <w:b/>
          <w:sz w:val="20"/>
          <w:szCs w:val="20"/>
        </w:rPr>
        <w:t>Please create a diagram of data flow of a helpdesk site. The more detailed the diagram, the better.</w:t>
      </w:r>
    </w:p>
    <w:p w:rsidR="00C42928" w:rsidRDefault="00C42928">
      <w:pPr>
        <w:rPr>
          <w:rFonts w:ascii="Arial" w:hAnsi="Arial" w:cs="Arial"/>
          <w:sz w:val="20"/>
          <w:szCs w:val="20"/>
        </w:rPr>
      </w:pPr>
    </w:p>
    <w:p w:rsidR="00C42928" w:rsidRPr="00996718" w:rsidRDefault="00996718">
      <w:pPr>
        <w:rPr>
          <w:rFonts w:ascii="Arial" w:hAnsi="Arial" w:cs="Arial"/>
          <w:sz w:val="20"/>
          <w:szCs w:val="20"/>
          <w:lang w:val="ru-RU"/>
        </w:rPr>
      </w:pPr>
      <w:r>
        <w:rPr>
          <w:rFonts w:ascii="Arial" w:hAnsi="Arial" w:cs="Arial"/>
          <w:sz w:val="20"/>
          <w:szCs w:val="20"/>
          <w:lang w:val="ru-RU"/>
        </w:rPr>
        <w:t>Дополнительно вышлю картинку в отдельном файле. Прошу прощения за низкое качество изображения – я использовал бесплатный редактор.</w:t>
      </w:r>
      <w:r w:rsidR="00640A47" w:rsidRPr="00996718">
        <w:rPr>
          <w:rFonts w:ascii="Arial" w:hAnsi="Arial" w:cs="Arial"/>
          <w:sz w:val="20"/>
          <w:szCs w:val="20"/>
          <w:lang w:val="ru-RU"/>
        </w:rPr>
        <w:br/>
      </w:r>
      <w:r w:rsidR="00CD6291">
        <w:rPr>
          <w:rFonts w:ascii="Arial" w:hAnsi="Arial" w:cs="Arial"/>
          <w:noProof/>
          <w:sz w:val="20"/>
          <w:szCs w:val="20"/>
          <w:lang w:val="ru-RU" w:eastAsia="ru-RU"/>
        </w:rPr>
        <w:drawing>
          <wp:inline distT="0" distB="0" distL="0" distR="0">
            <wp:extent cx="5486400" cy="3526155"/>
            <wp:effectExtent l="19050" t="0" r="0" b="0"/>
            <wp:docPr id="1" name="Рисунок 1" descr="Helpdesk 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desk data flow diagram"/>
                    <pic:cNvPicPr>
                      <a:picLocks noChangeAspect="1" noChangeArrowheads="1"/>
                    </pic:cNvPicPr>
                  </pic:nvPicPr>
                  <pic:blipFill>
                    <a:blip r:embed="rId7" cstate="print"/>
                    <a:srcRect/>
                    <a:stretch>
                      <a:fillRect/>
                    </a:stretch>
                  </pic:blipFill>
                  <pic:spPr bwMode="auto">
                    <a:xfrm>
                      <a:off x="0" y="0"/>
                      <a:ext cx="5486400" cy="3526155"/>
                    </a:xfrm>
                    <a:prstGeom prst="rect">
                      <a:avLst/>
                    </a:prstGeom>
                    <a:noFill/>
                    <a:ln w="9525">
                      <a:noFill/>
                      <a:miter lim="800000"/>
                      <a:headEnd/>
                      <a:tailEnd/>
                    </a:ln>
                  </pic:spPr>
                </pic:pic>
              </a:graphicData>
            </a:graphic>
          </wp:inline>
        </w:drawing>
      </w:r>
      <w:r w:rsidR="00640A47" w:rsidRPr="00996718">
        <w:rPr>
          <w:rFonts w:ascii="Arial" w:hAnsi="Arial" w:cs="Arial"/>
          <w:sz w:val="20"/>
          <w:szCs w:val="20"/>
          <w:lang w:val="ru-RU"/>
        </w:rPr>
        <w:br/>
      </w:r>
    </w:p>
    <w:p w:rsidR="00C42928" w:rsidRDefault="00640A47">
      <w:pPr>
        <w:pageBreakBefore/>
        <w:rPr>
          <w:rFonts w:ascii="Book Antiqua" w:hAnsi="Book Antiqua" w:cs="Arial"/>
          <w:b/>
          <w:sz w:val="32"/>
          <w:szCs w:val="20"/>
        </w:rPr>
      </w:pPr>
      <w:r>
        <w:rPr>
          <w:rFonts w:ascii="Book Antiqua" w:hAnsi="Book Antiqua" w:cs="Arial"/>
          <w:b/>
          <w:sz w:val="32"/>
          <w:szCs w:val="20"/>
        </w:rPr>
        <w:lastRenderedPageBreak/>
        <w:t>PHP questions</w:t>
      </w:r>
    </w:p>
    <w:p w:rsidR="00C42928" w:rsidRDefault="00C42928">
      <w:pPr>
        <w:rPr>
          <w:rFonts w:ascii="Arial" w:hAnsi="Arial" w:cs="Arial"/>
          <w:sz w:val="20"/>
          <w:szCs w:val="20"/>
        </w:rPr>
      </w:pPr>
    </w:p>
    <w:p w:rsidR="00C42928" w:rsidRDefault="00C42928">
      <w:pPr>
        <w:rPr>
          <w:rFonts w:ascii="Arial" w:hAnsi="Arial" w:cs="Arial"/>
          <w:sz w:val="20"/>
          <w:szCs w:val="20"/>
        </w:rPr>
      </w:pPr>
    </w:p>
    <w:p w:rsidR="00C42928" w:rsidRDefault="00C42928">
      <w:pPr>
        <w:rPr>
          <w:rFonts w:ascii="Arial" w:hAnsi="Arial" w:cs="Arial"/>
          <w:sz w:val="20"/>
          <w:szCs w:val="20"/>
        </w:rPr>
      </w:pPr>
    </w:p>
    <w:p w:rsidR="00C42928" w:rsidRPr="005C516A" w:rsidRDefault="00640A47">
      <w:pPr>
        <w:numPr>
          <w:ilvl w:val="0"/>
          <w:numId w:val="1"/>
        </w:numPr>
        <w:rPr>
          <w:b/>
        </w:rPr>
      </w:pPr>
      <w:r w:rsidRPr="005C516A">
        <w:rPr>
          <w:rFonts w:ascii="Arial" w:hAnsi="Arial" w:cs="Arial"/>
          <w:b/>
          <w:sz w:val="20"/>
          <w:szCs w:val="20"/>
        </w:rPr>
        <w:t>What parameters does the func_get_args() function take? What does it return?</w:t>
      </w:r>
      <w:r w:rsidRPr="005C516A">
        <w:rPr>
          <w:rFonts w:ascii="Arial" w:hAnsi="Arial" w:cs="Arial"/>
          <w:b/>
          <w:sz w:val="20"/>
          <w:szCs w:val="20"/>
        </w:rPr>
        <w:tab/>
      </w:r>
    </w:p>
    <w:p w:rsidR="00C42928" w:rsidRDefault="005C516A">
      <w:r>
        <w:t>Parameters: nothing</w:t>
      </w:r>
    </w:p>
    <w:p w:rsidR="005C516A" w:rsidRPr="005C516A" w:rsidRDefault="005C516A">
      <w:r>
        <w:t xml:space="preserve">Return: array of arguments of function in which </w:t>
      </w:r>
      <w:r>
        <w:rPr>
          <w:rFonts w:ascii="Arial" w:hAnsi="Arial" w:cs="Arial"/>
          <w:sz w:val="20"/>
          <w:szCs w:val="20"/>
        </w:rPr>
        <w:t xml:space="preserve">func_get_args() </w:t>
      </w:r>
      <w:r w:rsidRPr="005C516A">
        <w:t>is execute</w:t>
      </w:r>
      <w:r>
        <w:t xml:space="preserve">d. Or FALSE if </w:t>
      </w:r>
      <w:r>
        <w:rPr>
          <w:rFonts w:ascii="Arial" w:hAnsi="Arial" w:cs="Arial"/>
          <w:sz w:val="20"/>
          <w:szCs w:val="20"/>
        </w:rPr>
        <w:t xml:space="preserve">func_get_args() </w:t>
      </w:r>
      <w:r w:rsidRPr="005C516A">
        <w:t>is executed into the global scope</w:t>
      </w:r>
      <w:r>
        <w:t>.</w:t>
      </w:r>
    </w:p>
    <w:p w:rsidR="00C42928" w:rsidRDefault="00C42928">
      <w:pPr>
        <w:rPr>
          <w:rFonts w:ascii="Arial" w:hAnsi="Arial" w:cs="Arial"/>
          <w:sz w:val="20"/>
          <w:szCs w:val="20"/>
        </w:rPr>
      </w:pPr>
    </w:p>
    <w:p w:rsidR="00C42928" w:rsidRPr="005C516A" w:rsidRDefault="00640A47">
      <w:pPr>
        <w:numPr>
          <w:ilvl w:val="0"/>
          <w:numId w:val="1"/>
        </w:numPr>
        <w:rPr>
          <w:rFonts w:ascii="Arial" w:hAnsi="Arial" w:cs="Arial"/>
          <w:b/>
          <w:sz w:val="20"/>
          <w:szCs w:val="20"/>
        </w:rPr>
      </w:pPr>
      <w:r w:rsidRPr="005C516A">
        <w:rPr>
          <w:rFonts w:ascii="Arial" w:hAnsi="Arial" w:cs="Arial"/>
          <w:b/>
          <w:sz w:val="20"/>
          <w:szCs w:val="20"/>
        </w:rPr>
        <w:t>What function would you use to delete a file?</w:t>
      </w:r>
    </w:p>
    <w:p w:rsidR="00C42928" w:rsidRDefault="005C516A">
      <w:pPr>
        <w:rPr>
          <w:rFonts w:ascii="Arial" w:hAnsi="Arial" w:cs="Arial"/>
          <w:sz w:val="20"/>
          <w:szCs w:val="20"/>
        </w:rPr>
      </w:pPr>
      <w:r>
        <w:rPr>
          <w:rFonts w:ascii="Arial" w:hAnsi="Arial" w:cs="Arial"/>
          <w:sz w:val="20"/>
          <w:szCs w:val="20"/>
        </w:rPr>
        <w:t>unlink( string $filename)</w:t>
      </w:r>
    </w:p>
    <w:p w:rsidR="00C42928" w:rsidRDefault="00C42928">
      <w:pPr>
        <w:rPr>
          <w:rFonts w:ascii="Arial" w:hAnsi="Arial" w:cs="Arial"/>
          <w:sz w:val="20"/>
          <w:szCs w:val="20"/>
        </w:rPr>
      </w:pPr>
    </w:p>
    <w:p w:rsidR="00C42928" w:rsidRDefault="00C42928">
      <w:pPr>
        <w:rPr>
          <w:rFonts w:ascii="Arial" w:hAnsi="Arial" w:cs="Arial"/>
          <w:sz w:val="20"/>
          <w:szCs w:val="20"/>
        </w:rPr>
      </w:pPr>
    </w:p>
    <w:p w:rsidR="00C42928" w:rsidRPr="00445904" w:rsidRDefault="00640A47">
      <w:pPr>
        <w:numPr>
          <w:ilvl w:val="0"/>
          <w:numId w:val="1"/>
        </w:numPr>
        <w:rPr>
          <w:rFonts w:ascii="Arial" w:hAnsi="Arial" w:cs="Arial"/>
          <w:b/>
          <w:sz w:val="20"/>
          <w:szCs w:val="20"/>
        </w:rPr>
      </w:pPr>
      <w:r w:rsidRPr="00445904">
        <w:rPr>
          <w:rFonts w:ascii="Arial" w:hAnsi="Arial" w:cs="Arial"/>
          <w:b/>
          <w:sz w:val="20"/>
          <w:szCs w:val="20"/>
        </w:rPr>
        <w:t>What is the difference between exec() and pcntl_exec()?</w:t>
      </w:r>
    </w:p>
    <w:p w:rsidR="00C42928" w:rsidRPr="00445904" w:rsidRDefault="00445904">
      <w:pPr>
        <w:rPr>
          <w:rFonts w:ascii="Arial" w:hAnsi="Arial" w:cs="Arial"/>
          <w:sz w:val="20"/>
          <w:szCs w:val="20"/>
          <w:lang w:val="ru-RU"/>
        </w:rPr>
      </w:pPr>
      <w:r>
        <w:rPr>
          <w:rFonts w:ascii="Arial" w:hAnsi="Arial" w:cs="Arial"/>
          <w:sz w:val="20"/>
          <w:szCs w:val="20"/>
          <w:lang w:val="ru-RU"/>
        </w:rPr>
        <w:t xml:space="preserve">Разница в том, что при выполнении </w:t>
      </w:r>
      <w:r>
        <w:rPr>
          <w:rFonts w:ascii="Arial" w:hAnsi="Arial" w:cs="Arial"/>
          <w:sz w:val="20"/>
          <w:szCs w:val="20"/>
        </w:rPr>
        <w:t>pcntl</w:t>
      </w:r>
      <w:r w:rsidRPr="00445904">
        <w:rPr>
          <w:rFonts w:ascii="Arial" w:hAnsi="Arial" w:cs="Arial"/>
          <w:sz w:val="20"/>
          <w:szCs w:val="20"/>
          <w:lang w:val="ru-RU"/>
        </w:rPr>
        <w:t>_</w:t>
      </w:r>
      <w:r>
        <w:rPr>
          <w:rFonts w:ascii="Arial" w:hAnsi="Arial" w:cs="Arial"/>
          <w:sz w:val="20"/>
          <w:szCs w:val="20"/>
        </w:rPr>
        <w:t>exec</w:t>
      </w:r>
      <w:r w:rsidRPr="00445904">
        <w:rPr>
          <w:rFonts w:ascii="Arial" w:hAnsi="Arial" w:cs="Arial"/>
          <w:sz w:val="20"/>
          <w:szCs w:val="20"/>
          <w:lang w:val="ru-RU"/>
        </w:rPr>
        <w:t>()</w:t>
      </w:r>
      <w:r>
        <w:rPr>
          <w:rFonts w:ascii="Arial" w:hAnsi="Arial" w:cs="Arial"/>
          <w:sz w:val="20"/>
          <w:szCs w:val="20"/>
          <w:lang w:val="ru-RU"/>
        </w:rPr>
        <w:t xml:space="preserve"> текущий процесс будет замещен новым – который вызывает </w:t>
      </w:r>
      <w:r>
        <w:rPr>
          <w:rFonts w:ascii="Arial" w:hAnsi="Arial" w:cs="Arial"/>
          <w:sz w:val="20"/>
          <w:szCs w:val="20"/>
        </w:rPr>
        <w:t>pcntl</w:t>
      </w:r>
      <w:r w:rsidRPr="00445904">
        <w:rPr>
          <w:rFonts w:ascii="Arial" w:hAnsi="Arial" w:cs="Arial"/>
          <w:sz w:val="20"/>
          <w:szCs w:val="20"/>
          <w:lang w:val="ru-RU"/>
        </w:rPr>
        <w:t>_</w:t>
      </w:r>
      <w:r>
        <w:rPr>
          <w:rFonts w:ascii="Arial" w:hAnsi="Arial" w:cs="Arial"/>
          <w:sz w:val="20"/>
          <w:szCs w:val="20"/>
        </w:rPr>
        <w:t>exec</w:t>
      </w:r>
      <w:r w:rsidRPr="00445904">
        <w:rPr>
          <w:rFonts w:ascii="Arial" w:hAnsi="Arial" w:cs="Arial"/>
          <w:sz w:val="20"/>
          <w:szCs w:val="20"/>
          <w:lang w:val="ru-RU"/>
        </w:rPr>
        <w:t>()</w:t>
      </w:r>
      <w:r>
        <w:rPr>
          <w:rFonts w:ascii="Arial" w:hAnsi="Arial" w:cs="Arial"/>
          <w:sz w:val="20"/>
          <w:szCs w:val="20"/>
          <w:lang w:val="ru-RU"/>
        </w:rPr>
        <w:t>. Программа завершит работы, когда завершиться новый процесс. Все, что находится ниже функции</w:t>
      </w:r>
      <w:r w:rsidRPr="00445904">
        <w:rPr>
          <w:rFonts w:ascii="Arial" w:hAnsi="Arial" w:cs="Arial"/>
          <w:sz w:val="20"/>
          <w:szCs w:val="20"/>
          <w:lang w:val="ru-RU"/>
        </w:rPr>
        <w:t xml:space="preserve"> </w:t>
      </w:r>
      <w:r>
        <w:rPr>
          <w:rFonts w:ascii="Arial" w:hAnsi="Arial" w:cs="Arial"/>
          <w:sz w:val="20"/>
          <w:szCs w:val="20"/>
        </w:rPr>
        <w:t>pcntl</w:t>
      </w:r>
      <w:r w:rsidRPr="00445904">
        <w:rPr>
          <w:rFonts w:ascii="Arial" w:hAnsi="Arial" w:cs="Arial"/>
          <w:sz w:val="20"/>
          <w:szCs w:val="20"/>
          <w:lang w:val="ru-RU"/>
        </w:rPr>
        <w:t>_</w:t>
      </w:r>
      <w:r>
        <w:rPr>
          <w:rFonts w:ascii="Arial" w:hAnsi="Arial" w:cs="Arial"/>
          <w:sz w:val="20"/>
          <w:szCs w:val="20"/>
        </w:rPr>
        <w:t>exec</w:t>
      </w:r>
      <w:r w:rsidRPr="00445904">
        <w:rPr>
          <w:rFonts w:ascii="Arial" w:hAnsi="Arial" w:cs="Arial"/>
          <w:sz w:val="20"/>
          <w:szCs w:val="20"/>
          <w:lang w:val="ru-RU"/>
        </w:rPr>
        <w:t>()</w:t>
      </w:r>
      <w:r>
        <w:rPr>
          <w:rFonts w:ascii="Arial" w:hAnsi="Arial" w:cs="Arial"/>
          <w:sz w:val="20"/>
          <w:szCs w:val="20"/>
          <w:lang w:val="ru-RU"/>
        </w:rPr>
        <w:t xml:space="preserve"> будет исполнено, только в случае отказа выполнения функции </w:t>
      </w:r>
      <w:r>
        <w:rPr>
          <w:rFonts w:ascii="Arial" w:hAnsi="Arial" w:cs="Arial"/>
          <w:sz w:val="20"/>
          <w:szCs w:val="20"/>
        </w:rPr>
        <w:t>pcntl</w:t>
      </w:r>
      <w:r w:rsidRPr="00445904">
        <w:rPr>
          <w:rFonts w:ascii="Arial" w:hAnsi="Arial" w:cs="Arial"/>
          <w:sz w:val="20"/>
          <w:szCs w:val="20"/>
          <w:lang w:val="ru-RU"/>
        </w:rPr>
        <w:t>_</w:t>
      </w:r>
      <w:r>
        <w:rPr>
          <w:rFonts w:ascii="Arial" w:hAnsi="Arial" w:cs="Arial"/>
          <w:sz w:val="20"/>
          <w:szCs w:val="20"/>
        </w:rPr>
        <w:t>exec</w:t>
      </w:r>
      <w:r w:rsidRPr="00445904">
        <w:rPr>
          <w:rFonts w:ascii="Arial" w:hAnsi="Arial" w:cs="Arial"/>
          <w:sz w:val="20"/>
          <w:szCs w:val="20"/>
          <w:lang w:val="ru-RU"/>
        </w:rPr>
        <w:t>()</w:t>
      </w:r>
      <w:r>
        <w:rPr>
          <w:rFonts w:ascii="Arial" w:hAnsi="Arial" w:cs="Arial"/>
          <w:sz w:val="20"/>
          <w:szCs w:val="20"/>
          <w:lang w:val="ru-RU"/>
        </w:rPr>
        <w:t>.</w:t>
      </w:r>
    </w:p>
    <w:p w:rsidR="00C42928" w:rsidRPr="00445904" w:rsidRDefault="00C42928">
      <w:pPr>
        <w:rPr>
          <w:rFonts w:ascii="Arial" w:hAnsi="Arial" w:cs="Arial"/>
          <w:sz w:val="20"/>
          <w:szCs w:val="20"/>
          <w:lang w:val="ru-RU"/>
        </w:rPr>
      </w:pPr>
    </w:p>
    <w:p w:rsidR="00C42928" w:rsidRPr="00F81794" w:rsidRDefault="00640A47">
      <w:pPr>
        <w:numPr>
          <w:ilvl w:val="0"/>
          <w:numId w:val="1"/>
        </w:numPr>
        <w:rPr>
          <w:rFonts w:ascii="Arial" w:hAnsi="Arial" w:cs="Arial"/>
          <w:b/>
          <w:sz w:val="20"/>
          <w:szCs w:val="20"/>
        </w:rPr>
      </w:pPr>
      <w:r w:rsidRPr="00F81794">
        <w:rPr>
          <w:rFonts w:ascii="Arial" w:hAnsi="Arial" w:cs="Arial"/>
          <w:b/>
          <w:sz w:val="20"/>
          <w:szCs w:val="20"/>
        </w:rPr>
        <w:t>If $a = "Hello, world!", is md5($a) === md5($a)</w:t>
      </w:r>
    </w:p>
    <w:p w:rsidR="00C42928" w:rsidRDefault="00C42928">
      <w:pPr>
        <w:rPr>
          <w:rFonts w:ascii="Arial" w:hAnsi="Arial" w:cs="Arial"/>
          <w:sz w:val="20"/>
          <w:szCs w:val="20"/>
        </w:rPr>
      </w:pPr>
    </w:p>
    <w:p w:rsidR="00C42928" w:rsidRPr="00F81794" w:rsidRDefault="00640A47">
      <w:pPr>
        <w:numPr>
          <w:ilvl w:val="0"/>
          <w:numId w:val="12"/>
        </w:numPr>
        <w:rPr>
          <w:rFonts w:ascii="Arial" w:hAnsi="Arial" w:cs="Arial"/>
          <w:b/>
          <w:szCs w:val="20"/>
        </w:rPr>
      </w:pPr>
      <w:r w:rsidRPr="00F81794">
        <w:rPr>
          <w:rFonts w:ascii="Arial" w:hAnsi="Arial" w:cs="Arial"/>
          <w:b/>
          <w:szCs w:val="20"/>
        </w:rPr>
        <w:t>True</w:t>
      </w:r>
    </w:p>
    <w:p w:rsidR="00C42928" w:rsidRDefault="00640A47">
      <w:pPr>
        <w:numPr>
          <w:ilvl w:val="0"/>
          <w:numId w:val="12"/>
        </w:numPr>
        <w:rPr>
          <w:rFonts w:ascii="Arial" w:hAnsi="Arial" w:cs="Arial"/>
          <w:sz w:val="20"/>
          <w:szCs w:val="20"/>
        </w:rPr>
      </w:pPr>
      <w:r>
        <w:rPr>
          <w:rFonts w:ascii="Arial" w:hAnsi="Arial" w:cs="Arial"/>
          <w:sz w:val="20"/>
          <w:szCs w:val="20"/>
        </w:rPr>
        <w:t>False</w:t>
      </w:r>
    </w:p>
    <w:p w:rsidR="00C42928" w:rsidRDefault="00C42928" w:rsidP="00AC5AE4">
      <w:pPr>
        <w:rPr>
          <w:rFonts w:ascii="Arial" w:hAnsi="Arial" w:cs="Arial"/>
          <w:sz w:val="20"/>
          <w:szCs w:val="20"/>
        </w:rPr>
      </w:pPr>
    </w:p>
    <w:p w:rsidR="00C42928" w:rsidRDefault="00C42928">
      <w:pPr>
        <w:rPr>
          <w:rFonts w:ascii="Arial" w:hAnsi="Arial" w:cs="Arial"/>
          <w:sz w:val="20"/>
          <w:szCs w:val="20"/>
        </w:rPr>
      </w:pPr>
    </w:p>
    <w:p w:rsidR="00C42928" w:rsidRDefault="00C42928">
      <w:pPr>
        <w:rPr>
          <w:rFonts w:ascii="Arial" w:hAnsi="Arial" w:cs="Arial"/>
          <w:sz w:val="20"/>
          <w:szCs w:val="20"/>
        </w:rPr>
      </w:pPr>
    </w:p>
    <w:p w:rsidR="00C42928" w:rsidRPr="00F81794" w:rsidRDefault="00640A47">
      <w:pPr>
        <w:numPr>
          <w:ilvl w:val="0"/>
          <w:numId w:val="1"/>
        </w:numPr>
        <w:rPr>
          <w:rFonts w:ascii="Arial" w:hAnsi="Arial" w:cs="Arial"/>
          <w:b/>
          <w:sz w:val="20"/>
          <w:szCs w:val="20"/>
        </w:rPr>
      </w:pPr>
      <w:r w:rsidRPr="00F81794">
        <w:rPr>
          <w:rFonts w:ascii="Arial" w:hAnsi="Arial" w:cs="Arial"/>
          <w:b/>
          <w:sz w:val="20"/>
          <w:szCs w:val="20"/>
        </w:rPr>
        <w:t xml:space="preserve">what are the differences between include() and require(). </w:t>
      </w:r>
    </w:p>
    <w:p w:rsidR="00C42928" w:rsidRPr="00F81794" w:rsidRDefault="00445904">
      <w:pPr>
        <w:rPr>
          <w:rFonts w:ascii="Arial" w:hAnsi="Arial" w:cs="Arial"/>
          <w:sz w:val="20"/>
          <w:szCs w:val="20"/>
          <w:lang w:val="ru-RU"/>
        </w:rPr>
      </w:pPr>
      <w:r>
        <w:rPr>
          <w:rFonts w:ascii="Arial" w:hAnsi="Arial" w:cs="Arial"/>
          <w:sz w:val="20"/>
          <w:szCs w:val="20"/>
          <w:lang w:val="ru-RU"/>
        </w:rPr>
        <w:t xml:space="preserve">Обе функции подключают </w:t>
      </w:r>
      <w:r w:rsidR="00F81794">
        <w:rPr>
          <w:rFonts w:ascii="Arial" w:hAnsi="Arial" w:cs="Arial"/>
          <w:sz w:val="20"/>
          <w:szCs w:val="20"/>
          <w:lang w:val="ru-RU"/>
        </w:rPr>
        <w:t xml:space="preserve">и выполняют указанный файл. Но если в коде подключаемого файла есть ошибка, то require выдаст фатальную ошибка еще на этапе компиляции и прервет исполнение приложения, </w:t>
      </w:r>
      <w:r w:rsidR="00F81794">
        <w:rPr>
          <w:rFonts w:ascii="Arial" w:hAnsi="Arial" w:cs="Arial"/>
          <w:sz w:val="20"/>
          <w:szCs w:val="20"/>
        </w:rPr>
        <w:t>include</w:t>
      </w:r>
      <w:r w:rsidR="00F81794" w:rsidRPr="00F81794">
        <w:rPr>
          <w:rFonts w:ascii="Arial" w:hAnsi="Arial" w:cs="Arial"/>
          <w:sz w:val="20"/>
          <w:szCs w:val="20"/>
          <w:lang w:val="ru-RU"/>
        </w:rPr>
        <w:t xml:space="preserve"> выдаст предупреждение и продолжит </w:t>
      </w:r>
      <w:r w:rsidR="00F81794">
        <w:rPr>
          <w:rFonts w:ascii="Arial" w:hAnsi="Arial" w:cs="Arial"/>
          <w:sz w:val="20"/>
          <w:szCs w:val="20"/>
          <w:lang w:val="ru-RU"/>
        </w:rPr>
        <w:t>исполнение кода.</w:t>
      </w:r>
    </w:p>
    <w:p w:rsidR="00C42928" w:rsidRPr="00F81794" w:rsidRDefault="00C42928">
      <w:pPr>
        <w:rPr>
          <w:rFonts w:ascii="Arial" w:hAnsi="Arial" w:cs="Arial"/>
          <w:color w:val="FF0000"/>
          <w:sz w:val="20"/>
          <w:szCs w:val="20"/>
          <w:lang w:val="ru-RU"/>
        </w:rPr>
      </w:pPr>
    </w:p>
    <w:p w:rsidR="00C42928" w:rsidRPr="00883467" w:rsidRDefault="00640A47">
      <w:pPr>
        <w:numPr>
          <w:ilvl w:val="0"/>
          <w:numId w:val="1"/>
        </w:numPr>
        <w:rPr>
          <w:rFonts w:ascii="Arial" w:hAnsi="Arial" w:cs="Arial"/>
          <w:b/>
          <w:sz w:val="20"/>
          <w:szCs w:val="20"/>
        </w:rPr>
      </w:pPr>
      <w:r w:rsidRPr="00883467">
        <w:rPr>
          <w:rFonts w:ascii="Arial" w:hAnsi="Arial" w:cs="Arial"/>
          <w:b/>
          <w:sz w:val="20"/>
          <w:szCs w:val="20"/>
        </w:rPr>
        <w:t>If $arr was an array of ten string elements with specific keys, what would array_values(ksort($arr)) do?</w:t>
      </w:r>
    </w:p>
    <w:p w:rsidR="00C42928" w:rsidRDefault="00C42928">
      <w:pPr>
        <w:rPr>
          <w:rFonts w:ascii="Arial" w:hAnsi="Arial" w:cs="Arial"/>
          <w:sz w:val="20"/>
          <w:szCs w:val="20"/>
        </w:rPr>
      </w:pPr>
    </w:p>
    <w:p w:rsidR="00C42928" w:rsidRDefault="00640A47">
      <w:pPr>
        <w:numPr>
          <w:ilvl w:val="0"/>
          <w:numId w:val="14"/>
        </w:numPr>
        <w:ind w:left="993" w:hanging="284"/>
        <w:rPr>
          <w:rFonts w:ascii="Arial" w:hAnsi="Arial" w:cs="Arial"/>
          <w:sz w:val="20"/>
          <w:szCs w:val="20"/>
        </w:rPr>
      </w:pPr>
      <w:r>
        <w:rPr>
          <w:rFonts w:ascii="Arial" w:hAnsi="Arial" w:cs="Arial"/>
          <w:sz w:val="20"/>
          <w:szCs w:val="20"/>
        </w:rPr>
        <w:t>Create a new array of just the values, then sort by the keys</w:t>
      </w:r>
    </w:p>
    <w:p w:rsidR="00C42928" w:rsidRDefault="00640A47">
      <w:pPr>
        <w:numPr>
          <w:ilvl w:val="0"/>
          <w:numId w:val="14"/>
        </w:numPr>
        <w:ind w:left="993" w:hanging="284"/>
        <w:rPr>
          <w:rFonts w:ascii="Arial" w:hAnsi="Arial" w:cs="Arial"/>
          <w:sz w:val="20"/>
          <w:szCs w:val="20"/>
        </w:rPr>
      </w:pPr>
      <w:r>
        <w:rPr>
          <w:rFonts w:ascii="Arial" w:hAnsi="Arial" w:cs="Arial"/>
          <w:sz w:val="20"/>
          <w:szCs w:val="20"/>
        </w:rPr>
        <w:t>Create a new array of just the values, then ignore the sort as there are no keys</w:t>
      </w:r>
    </w:p>
    <w:p w:rsidR="00C42928" w:rsidRPr="00883467" w:rsidRDefault="00640A47">
      <w:pPr>
        <w:numPr>
          <w:ilvl w:val="0"/>
          <w:numId w:val="14"/>
        </w:numPr>
        <w:ind w:left="993" w:hanging="284"/>
        <w:rPr>
          <w:rFonts w:ascii="Arial" w:hAnsi="Arial" w:cs="Arial"/>
          <w:b/>
          <w:sz w:val="20"/>
          <w:szCs w:val="20"/>
        </w:rPr>
      </w:pPr>
      <w:r w:rsidRPr="00883467">
        <w:rPr>
          <w:rFonts w:ascii="Arial" w:hAnsi="Arial" w:cs="Arial"/>
          <w:b/>
          <w:sz w:val="20"/>
          <w:szCs w:val="20"/>
        </w:rPr>
        <w:t>Sort the array by key, then return a new array with just the values</w:t>
      </w:r>
    </w:p>
    <w:p w:rsidR="00C42928" w:rsidRDefault="00640A47">
      <w:pPr>
        <w:numPr>
          <w:ilvl w:val="0"/>
          <w:numId w:val="14"/>
        </w:numPr>
        <w:ind w:left="993" w:hanging="284"/>
        <w:rPr>
          <w:rFonts w:ascii="Arial" w:hAnsi="Arial" w:cs="Arial"/>
          <w:sz w:val="20"/>
          <w:szCs w:val="20"/>
        </w:rPr>
      </w:pPr>
      <w:r>
        <w:rPr>
          <w:rFonts w:ascii="Arial" w:hAnsi="Arial" w:cs="Arial"/>
          <w:sz w:val="20"/>
          <w:szCs w:val="20"/>
        </w:rPr>
        <w:t>Trigger a warning</w:t>
      </w:r>
    </w:p>
    <w:p w:rsidR="00C42928" w:rsidRDefault="00640A47">
      <w:pPr>
        <w:numPr>
          <w:ilvl w:val="0"/>
          <w:numId w:val="14"/>
        </w:numPr>
        <w:ind w:left="993" w:hanging="284"/>
        <w:rPr>
          <w:rFonts w:ascii="Arial" w:hAnsi="Arial" w:cs="Arial"/>
          <w:sz w:val="20"/>
          <w:szCs w:val="20"/>
        </w:rPr>
      </w:pPr>
      <w:r>
        <w:rPr>
          <w:rFonts w:ascii="Arial" w:hAnsi="Arial" w:cs="Arial"/>
          <w:sz w:val="20"/>
          <w:szCs w:val="20"/>
        </w:rPr>
        <w:t>None of the above</w:t>
      </w:r>
    </w:p>
    <w:p w:rsidR="00C42928" w:rsidRDefault="00C42928">
      <w:pPr>
        <w:rPr>
          <w:rFonts w:ascii="Arial" w:hAnsi="Arial" w:cs="Arial"/>
          <w:sz w:val="20"/>
          <w:szCs w:val="20"/>
        </w:rPr>
      </w:pPr>
    </w:p>
    <w:p w:rsidR="00C42928" w:rsidRDefault="00640A47">
      <w:pPr>
        <w:rPr>
          <w:rFonts w:ascii="Arial" w:hAnsi="Arial" w:cs="Arial"/>
          <w:sz w:val="20"/>
          <w:szCs w:val="20"/>
        </w:rPr>
      </w:pPr>
      <w:r>
        <w:rPr>
          <w:rFonts w:ascii="Arial" w:hAnsi="Arial" w:cs="Arial"/>
          <w:sz w:val="20"/>
          <w:szCs w:val="20"/>
        </w:rPr>
        <w:t xml:space="preserve">     </w:t>
      </w:r>
    </w:p>
    <w:p w:rsidR="00C42928" w:rsidRPr="00883467" w:rsidRDefault="00640A47">
      <w:pPr>
        <w:numPr>
          <w:ilvl w:val="0"/>
          <w:numId w:val="1"/>
        </w:numPr>
        <w:rPr>
          <w:rFonts w:ascii="Arial" w:hAnsi="Arial" w:cs="Arial"/>
          <w:b/>
          <w:sz w:val="20"/>
          <w:szCs w:val="20"/>
        </w:rPr>
      </w:pPr>
      <w:r w:rsidRPr="00883467">
        <w:rPr>
          <w:rFonts w:ascii="Arial" w:hAnsi="Arial" w:cs="Arial"/>
          <w:b/>
          <w:sz w:val="20"/>
          <w:szCs w:val="20"/>
        </w:rPr>
        <w:t>If $string is set to "Hello, world!", what is $string{4}?</w:t>
      </w:r>
    </w:p>
    <w:p w:rsidR="00C42928" w:rsidRDefault="00C42928">
      <w:pPr>
        <w:rPr>
          <w:rFonts w:ascii="Arial" w:hAnsi="Arial" w:cs="Arial"/>
          <w:sz w:val="20"/>
          <w:szCs w:val="20"/>
        </w:rPr>
      </w:pPr>
    </w:p>
    <w:p w:rsidR="00883467" w:rsidRDefault="00883467">
      <w:pPr>
        <w:rPr>
          <w:rFonts w:ascii="Arial" w:hAnsi="Arial" w:cs="Arial"/>
          <w:sz w:val="20"/>
          <w:szCs w:val="20"/>
        </w:rPr>
      </w:pPr>
      <w:r>
        <w:rPr>
          <w:rFonts w:ascii="Arial" w:hAnsi="Arial" w:cs="Arial"/>
          <w:sz w:val="20"/>
          <w:szCs w:val="20"/>
        </w:rPr>
        <w:t>Return “o” (the fifths symbol of string, because numeration starts from 0)</w:t>
      </w:r>
    </w:p>
    <w:p w:rsidR="00C42928" w:rsidRDefault="00C42928">
      <w:pPr>
        <w:rPr>
          <w:rFonts w:ascii="Arial" w:hAnsi="Arial" w:cs="Arial"/>
          <w:sz w:val="20"/>
          <w:szCs w:val="20"/>
        </w:rPr>
      </w:pPr>
    </w:p>
    <w:p w:rsidR="00C42928" w:rsidRPr="00883467" w:rsidRDefault="00640A47">
      <w:pPr>
        <w:numPr>
          <w:ilvl w:val="0"/>
          <w:numId w:val="1"/>
        </w:numPr>
        <w:rPr>
          <w:rFonts w:ascii="Arial" w:hAnsi="Arial" w:cs="Arial"/>
          <w:b/>
          <w:sz w:val="20"/>
          <w:szCs w:val="20"/>
        </w:rPr>
      </w:pPr>
      <w:r w:rsidRPr="00883467">
        <w:rPr>
          <w:rFonts w:ascii="Arial" w:hAnsi="Arial" w:cs="Arial"/>
          <w:b/>
          <w:sz w:val="20"/>
          <w:szCs w:val="20"/>
        </w:rPr>
        <w:t>Explain usage of function parse_str()?</w:t>
      </w:r>
    </w:p>
    <w:p w:rsidR="00C42928" w:rsidRPr="00883467" w:rsidRDefault="00883467">
      <w:pPr>
        <w:rPr>
          <w:rFonts w:ascii="Arial" w:hAnsi="Arial" w:cs="Arial"/>
          <w:sz w:val="20"/>
          <w:szCs w:val="20"/>
          <w:lang w:val="ru-RU"/>
        </w:rPr>
      </w:pPr>
      <w:r>
        <w:rPr>
          <w:rFonts w:ascii="Arial" w:hAnsi="Arial" w:cs="Arial"/>
          <w:sz w:val="20"/>
          <w:szCs w:val="20"/>
          <w:lang w:val="ru-RU"/>
        </w:rPr>
        <w:t xml:space="preserve">Разбирает строку, переданную в первом параметре, на </w:t>
      </w:r>
      <w:r w:rsidR="00A71C6B">
        <w:rPr>
          <w:rFonts w:ascii="Arial" w:hAnsi="Arial" w:cs="Arial"/>
          <w:sz w:val="20"/>
          <w:szCs w:val="20"/>
          <w:lang w:val="ru-RU"/>
        </w:rPr>
        <w:t>переменные</w:t>
      </w:r>
      <w:r>
        <w:rPr>
          <w:rFonts w:ascii="Arial" w:hAnsi="Arial" w:cs="Arial"/>
          <w:sz w:val="20"/>
          <w:szCs w:val="20"/>
          <w:lang w:val="ru-RU"/>
        </w:rPr>
        <w:t xml:space="preserve"> и сохраня</w:t>
      </w:r>
      <w:r w:rsidR="00A71C6B">
        <w:rPr>
          <w:rFonts w:ascii="Arial" w:hAnsi="Arial" w:cs="Arial"/>
          <w:sz w:val="20"/>
          <w:szCs w:val="20"/>
          <w:lang w:val="ru-RU"/>
        </w:rPr>
        <w:t>ет их в массив указанный во втором параметре, используя имена переменных в качестве ключей массива (если они указаны).</w:t>
      </w:r>
    </w:p>
    <w:p w:rsidR="00C42928" w:rsidRPr="00883467" w:rsidRDefault="00C42928">
      <w:pPr>
        <w:rPr>
          <w:rFonts w:ascii="Arial" w:hAnsi="Arial" w:cs="Arial"/>
          <w:sz w:val="20"/>
          <w:szCs w:val="20"/>
          <w:lang w:val="ru-RU"/>
        </w:rPr>
      </w:pPr>
    </w:p>
    <w:p w:rsidR="00C42928" w:rsidRPr="00E67165" w:rsidRDefault="00640A47">
      <w:pPr>
        <w:numPr>
          <w:ilvl w:val="0"/>
          <w:numId w:val="1"/>
        </w:numPr>
        <w:rPr>
          <w:rFonts w:ascii="Arial" w:hAnsi="Arial" w:cs="Arial"/>
          <w:b/>
          <w:sz w:val="20"/>
          <w:szCs w:val="20"/>
        </w:rPr>
      </w:pPr>
      <w:r w:rsidRPr="00E67165">
        <w:rPr>
          <w:rFonts w:ascii="Arial" w:hAnsi="Arial" w:cs="Arial"/>
          <w:b/>
          <w:sz w:val="20"/>
          <w:szCs w:val="20"/>
        </w:rPr>
        <w:t>What will be the output:</w:t>
      </w:r>
      <w:r w:rsidRPr="00E67165">
        <w:rPr>
          <w:rFonts w:ascii="Arial" w:hAnsi="Arial" w:cs="Arial"/>
          <w:b/>
          <w:sz w:val="20"/>
          <w:szCs w:val="20"/>
        </w:rPr>
        <w:br/>
        <w:t>preg_match("[A-Za-z0-9_]*", "This_is_a_test")</w:t>
      </w:r>
    </w:p>
    <w:p w:rsidR="00C42928" w:rsidRPr="00E67165" w:rsidRDefault="00A71C6B" w:rsidP="00AC5AE4">
      <w:pPr>
        <w:rPr>
          <w:lang w:val="ru-RU"/>
        </w:rPr>
      </w:pPr>
      <w:r>
        <w:t>Unknown</w:t>
      </w:r>
      <w:r w:rsidRPr="00E67165">
        <w:rPr>
          <w:lang w:val="ru-RU"/>
        </w:rPr>
        <w:t xml:space="preserve"> </w:t>
      </w:r>
      <w:r>
        <w:t>modifier</w:t>
      </w:r>
      <w:r w:rsidRPr="00E67165">
        <w:rPr>
          <w:lang w:val="ru-RU"/>
        </w:rPr>
        <w:t xml:space="preserve"> '*'</w:t>
      </w:r>
    </w:p>
    <w:p w:rsidR="00E67165" w:rsidRPr="005717D3" w:rsidRDefault="00E67165" w:rsidP="00AC5AE4">
      <w:pPr>
        <w:rPr>
          <w:lang w:val="ru-RU"/>
        </w:rPr>
      </w:pPr>
      <w:r w:rsidRPr="005717D3">
        <w:rPr>
          <w:lang w:val="ru-RU"/>
        </w:rPr>
        <w:lastRenderedPageBreak/>
        <w:t>Если экранировать все выражение «/[</w:t>
      </w:r>
      <w:r w:rsidRPr="00E67165">
        <w:t>A</w:t>
      </w:r>
      <w:r w:rsidRPr="005717D3">
        <w:rPr>
          <w:lang w:val="ru-RU"/>
        </w:rPr>
        <w:t>-</w:t>
      </w:r>
      <w:r w:rsidRPr="00E67165">
        <w:t>Za</w:t>
      </w:r>
      <w:r w:rsidRPr="005717D3">
        <w:rPr>
          <w:lang w:val="ru-RU"/>
        </w:rPr>
        <w:t>-</w:t>
      </w:r>
      <w:r w:rsidRPr="00E67165">
        <w:t>z</w:t>
      </w:r>
      <w:r w:rsidRPr="005717D3">
        <w:rPr>
          <w:lang w:val="ru-RU"/>
        </w:rPr>
        <w:t>0-9_]*/», то выдаст 1</w:t>
      </w:r>
    </w:p>
    <w:p w:rsidR="00C42928" w:rsidRPr="00E67165" w:rsidRDefault="00C42928">
      <w:pPr>
        <w:ind w:left="540"/>
        <w:rPr>
          <w:rFonts w:ascii="Arial" w:hAnsi="Arial" w:cs="Arial"/>
          <w:sz w:val="20"/>
          <w:szCs w:val="20"/>
          <w:lang w:val="ru-RU"/>
        </w:rPr>
      </w:pPr>
    </w:p>
    <w:p w:rsidR="00C42928" w:rsidRPr="00E67165" w:rsidRDefault="00640A47">
      <w:pPr>
        <w:numPr>
          <w:ilvl w:val="0"/>
          <w:numId w:val="1"/>
        </w:numPr>
        <w:rPr>
          <w:rFonts w:ascii="Arial" w:hAnsi="Arial" w:cs="Arial"/>
          <w:b/>
          <w:sz w:val="20"/>
          <w:szCs w:val="20"/>
        </w:rPr>
      </w:pPr>
      <w:r w:rsidRPr="00E67165">
        <w:rPr>
          <w:rFonts w:ascii="Arial" w:hAnsi="Arial" w:cs="Arial"/>
          <w:b/>
          <w:sz w:val="20"/>
          <w:szCs w:val="20"/>
        </w:rPr>
        <w:t>What would implode(".", explode(",", $string)) do?</w:t>
      </w:r>
    </w:p>
    <w:p w:rsidR="00C42928" w:rsidRPr="00E67165" w:rsidRDefault="00E67165" w:rsidP="00AC5AE4">
      <w:pPr>
        <w:rPr>
          <w:rFonts w:ascii="Arial" w:hAnsi="Arial" w:cs="Arial"/>
          <w:sz w:val="20"/>
          <w:szCs w:val="20"/>
          <w:lang w:val="ru-RU"/>
        </w:rPr>
      </w:pPr>
      <w:r>
        <w:rPr>
          <w:rFonts w:ascii="Arial" w:hAnsi="Arial" w:cs="Arial"/>
          <w:sz w:val="20"/>
          <w:szCs w:val="20"/>
          <w:lang w:val="ru-RU"/>
        </w:rPr>
        <w:t>Строка</w:t>
      </w:r>
      <w:r w:rsidRPr="00E67165">
        <w:rPr>
          <w:rFonts w:ascii="Arial" w:hAnsi="Arial" w:cs="Arial"/>
          <w:sz w:val="20"/>
          <w:szCs w:val="20"/>
          <w:lang w:val="ru-RU"/>
        </w:rPr>
        <w:t xml:space="preserve"> </w:t>
      </w:r>
      <w:r>
        <w:rPr>
          <w:rFonts w:ascii="Arial" w:hAnsi="Arial" w:cs="Arial"/>
          <w:sz w:val="20"/>
          <w:szCs w:val="20"/>
          <w:lang w:val="ru-RU"/>
        </w:rPr>
        <w:t>с</w:t>
      </w:r>
      <w:r w:rsidRPr="00E67165">
        <w:rPr>
          <w:rFonts w:ascii="Arial" w:hAnsi="Arial" w:cs="Arial"/>
          <w:sz w:val="20"/>
          <w:szCs w:val="20"/>
          <w:lang w:val="ru-RU"/>
        </w:rPr>
        <w:t xml:space="preserve"> </w:t>
      </w:r>
      <w:r>
        <w:rPr>
          <w:rFonts w:ascii="Arial" w:hAnsi="Arial" w:cs="Arial"/>
          <w:sz w:val="20"/>
          <w:szCs w:val="20"/>
          <w:lang w:val="ru-RU"/>
        </w:rPr>
        <w:t>замененными</w:t>
      </w:r>
      <w:r w:rsidRPr="00E67165">
        <w:rPr>
          <w:rFonts w:ascii="Arial" w:hAnsi="Arial" w:cs="Arial"/>
          <w:sz w:val="20"/>
          <w:szCs w:val="20"/>
          <w:lang w:val="ru-RU"/>
        </w:rPr>
        <w:t xml:space="preserve"> «</w:t>
      </w:r>
      <w:r>
        <w:rPr>
          <w:rFonts w:ascii="Arial" w:hAnsi="Arial" w:cs="Arial"/>
          <w:sz w:val="20"/>
          <w:szCs w:val="20"/>
          <w:lang w:val="ru-RU"/>
        </w:rPr>
        <w:t>,</w:t>
      </w:r>
      <w:r w:rsidRPr="00E67165">
        <w:rPr>
          <w:rFonts w:ascii="Arial" w:hAnsi="Arial" w:cs="Arial"/>
          <w:sz w:val="20"/>
          <w:szCs w:val="20"/>
          <w:lang w:val="ru-RU"/>
        </w:rPr>
        <w:t xml:space="preserve">» </w:t>
      </w:r>
      <w:r>
        <w:rPr>
          <w:rFonts w:ascii="Arial" w:hAnsi="Arial" w:cs="Arial"/>
          <w:sz w:val="20"/>
          <w:szCs w:val="20"/>
          <w:lang w:val="ru-RU"/>
        </w:rPr>
        <w:t>на</w:t>
      </w:r>
      <w:r w:rsidRPr="00E67165">
        <w:rPr>
          <w:rFonts w:ascii="Arial" w:hAnsi="Arial" w:cs="Arial"/>
          <w:sz w:val="20"/>
          <w:szCs w:val="20"/>
          <w:lang w:val="ru-RU"/>
        </w:rPr>
        <w:t xml:space="preserve"> «</w:t>
      </w:r>
      <w:r>
        <w:rPr>
          <w:rFonts w:ascii="Arial" w:hAnsi="Arial" w:cs="Arial"/>
          <w:sz w:val="20"/>
          <w:szCs w:val="20"/>
          <w:lang w:val="ru-RU"/>
        </w:rPr>
        <w:t>.</w:t>
      </w:r>
      <w:r w:rsidRPr="00E67165">
        <w:rPr>
          <w:rFonts w:ascii="Arial" w:hAnsi="Arial" w:cs="Arial"/>
          <w:sz w:val="20"/>
          <w:szCs w:val="20"/>
          <w:lang w:val="ru-RU"/>
        </w:rPr>
        <w:t>»</w:t>
      </w:r>
      <w:r>
        <w:rPr>
          <w:rFonts w:ascii="Arial" w:hAnsi="Arial" w:cs="Arial"/>
          <w:sz w:val="20"/>
          <w:szCs w:val="20"/>
          <w:lang w:val="ru-RU"/>
        </w:rPr>
        <w:t xml:space="preserve">. Если </w:t>
      </w:r>
      <w:r w:rsidRPr="00E67165">
        <w:rPr>
          <w:rFonts w:ascii="Arial" w:hAnsi="Arial" w:cs="Arial"/>
          <w:sz w:val="20"/>
          <w:szCs w:val="20"/>
          <w:lang w:val="ru-RU"/>
        </w:rPr>
        <w:t>$</w:t>
      </w:r>
      <w:r>
        <w:rPr>
          <w:rFonts w:ascii="Arial" w:hAnsi="Arial" w:cs="Arial"/>
          <w:sz w:val="20"/>
          <w:szCs w:val="20"/>
        </w:rPr>
        <w:t>string</w:t>
      </w:r>
      <w:r>
        <w:rPr>
          <w:rFonts w:ascii="Arial" w:hAnsi="Arial" w:cs="Arial"/>
          <w:sz w:val="20"/>
          <w:szCs w:val="20"/>
          <w:lang w:val="ru-RU"/>
        </w:rPr>
        <w:t xml:space="preserve"> оканчивалась на «</w:t>
      </w:r>
      <w:r w:rsidRPr="00E67165">
        <w:rPr>
          <w:rFonts w:ascii="Arial" w:hAnsi="Arial" w:cs="Arial"/>
          <w:sz w:val="20"/>
          <w:szCs w:val="20"/>
          <w:lang w:val="ru-RU"/>
        </w:rPr>
        <w:t>,</w:t>
      </w:r>
      <w:r>
        <w:rPr>
          <w:rFonts w:ascii="Arial" w:hAnsi="Arial" w:cs="Arial"/>
          <w:sz w:val="20"/>
          <w:szCs w:val="20"/>
          <w:lang w:val="ru-RU"/>
        </w:rPr>
        <w:t>»</w:t>
      </w:r>
      <w:r w:rsidRPr="00E67165">
        <w:rPr>
          <w:rFonts w:ascii="Arial" w:hAnsi="Arial" w:cs="Arial"/>
          <w:sz w:val="20"/>
          <w:szCs w:val="20"/>
          <w:lang w:val="ru-RU"/>
        </w:rPr>
        <w:t>, то этого символа не будет в результате (</w:t>
      </w:r>
      <w:r>
        <w:rPr>
          <w:rFonts w:ascii="Arial" w:hAnsi="Arial" w:cs="Arial"/>
          <w:sz w:val="20"/>
          <w:szCs w:val="20"/>
          <w:lang w:val="ru-RU"/>
        </w:rPr>
        <w:t>строка будет на 1 символ короче</w:t>
      </w:r>
      <w:r w:rsidRPr="00E67165">
        <w:rPr>
          <w:rFonts w:ascii="Arial" w:hAnsi="Arial" w:cs="Arial"/>
          <w:sz w:val="20"/>
          <w:szCs w:val="20"/>
          <w:lang w:val="ru-RU"/>
        </w:rPr>
        <w:t>)</w:t>
      </w:r>
      <w:r>
        <w:rPr>
          <w:rFonts w:ascii="Arial" w:hAnsi="Arial" w:cs="Arial"/>
          <w:sz w:val="20"/>
          <w:szCs w:val="20"/>
          <w:lang w:val="ru-RU"/>
        </w:rPr>
        <w:t>.</w:t>
      </w:r>
      <w:r w:rsidRPr="00E67165">
        <w:rPr>
          <w:rFonts w:ascii="Arial" w:hAnsi="Arial" w:cs="Arial"/>
          <w:sz w:val="20"/>
          <w:szCs w:val="20"/>
          <w:lang w:val="ru-RU"/>
        </w:rPr>
        <w:t xml:space="preserve"> </w:t>
      </w:r>
      <w:r w:rsidR="00640A47" w:rsidRPr="00E67165">
        <w:rPr>
          <w:rFonts w:ascii="Arial" w:hAnsi="Arial" w:cs="Arial"/>
          <w:sz w:val="20"/>
          <w:szCs w:val="20"/>
          <w:lang w:val="ru-RU"/>
        </w:rPr>
        <w:br/>
      </w:r>
    </w:p>
    <w:p w:rsidR="00C42928" w:rsidRDefault="00640A47">
      <w:pPr>
        <w:numPr>
          <w:ilvl w:val="0"/>
          <w:numId w:val="1"/>
        </w:numPr>
        <w:rPr>
          <w:rFonts w:ascii="Arial" w:hAnsi="Arial" w:cs="Arial"/>
          <w:sz w:val="20"/>
          <w:szCs w:val="20"/>
        </w:rPr>
      </w:pPr>
      <w:r>
        <w:rPr>
          <w:rFonts w:ascii="Arial" w:hAnsi="Arial" w:cs="Arial"/>
          <w:sz w:val="20"/>
          <w:szCs w:val="20"/>
        </w:rPr>
        <w:t>Explain the differences between using “” (double quotes) and ‘’(single quotes).</w:t>
      </w:r>
    </w:p>
    <w:p w:rsidR="00E67165" w:rsidRPr="00E67165" w:rsidRDefault="00E67165">
      <w:pPr>
        <w:rPr>
          <w:rFonts w:ascii="Arial" w:hAnsi="Arial" w:cs="Arial"/>
          <w:sz w:val="20"/>
          <w:szCs w:val="20"/>
          <w:lang w:val="ru-RU"/>
        </w:rPr>
      </w:pPr>
      <w:r w:rsidRPr="00E67165">
        <w:rPr>
          <w:rFonts w:ascii="Arial" w:hAnsi="Arial" w:cs="Arial"/>
          <w:sz w:val="20"/>
          <w:szCs w:val="20"/>
          <w:lang w:val="ru-RU"/>
        </w:rPr>
        <w:t>“” (</w:t>
      </w:r>
      <w:r>
        <w:rPr>
          <w:rFonts w:ascii="Arial" w:hAnsi="Arial" w:cs="Arial"/>
          <w:sz w:val="20"/>
          <w:szCs w:val="20"/>
        </w:rPr>
        <w:t>double</w:t>
      </w:r>
      <w:r w:rsidRPr="00E67165">
        <w:rPr>
          <w:rFonts w:ascii="Arial" w:hAnsi="Arial" w:cs="Arial"/>
          <w:sz w:val="20"/>
          <w:szCs w:val="20"/>
          <w:lang w:val="ru-RU"/>
        </w:rPr>
        <w:t xml:space="preserve"> </w:t>
      </w:r>
      <w:r>
        <w:rPr>
          <w:rFonts w:ascii="Arial" w:hAnsi="Arial" w:cs="Arial"/>
          <w:sz w:val="20"/>
          <w:szCs w:val="20"/>
        </w:rPr>
        <w:t>quotes</w:t>
      </w:r>
      <w:r w:rsidRPr="00E67165">
        <w:rPr>
          <w:rFonts w:ascii="Arial" w:hAnsi="Arial" w:cs="Arial"/>
          <w:sz w:val="20"/>
          <w:szCs w:val="20"/>
          <w:lang w:val="ru-RU"/>
        </w:rPr>
        <w:t>) позволяет использовать значения переменны</w:t>
      </w:r>
      <w:r>
        <w:rPr>
          <w:rFonts w:ascii="Arial" w:hAnsi="Arial" w:cs="Arial"/>
          <w:sz w:val="20"/>
          <w:szCs w:val="20"/>
          <w:lang w:val="ru-RU"/>
        </w:rPr>
        <w:t>х в строке, подставляя вместо названий переменных (</w:t>
      </w:r>
      <w:r w:rsidRPr="00E67165">
        <w:rPr>
          <w:rFonts w:ascii="Arial" w:hAnsi="Arial" w:cs="Arial"/>
          <w:sz w:val="20"/>
          <w:szCs w:val="20"/>
          <w:lang w:val="ru-RU"/>
        </w:rPr>
        <w:t>$</w:t>
      </w:r>
      <w:r>
        <w:rPr>
          <w:rFonts w:ascii="Arial" w:hAnsi="Arial" w:cs="Arial"/>
          <w:sz w:val="20"/>
          <w:szCs w:val="20"/>
        </w:rPr>
        <w:t>somthing</w:t>
      </w:r>
      <w:r>
        <w:rPr>
          <w:rFonts w:ascii="Arial" w:hAnsi="Arial" w:cs="Arial"/>
          <w:sz w:val="20"/>
          <w:szCs w:val="20"/>
          <w:lang w:val="ru-RU"/>
        </w:rPr>
        <w:t>) их значение</w:t>
      </w:r>
      <w:r w:rsidRPr="00E67165">
        <w:rPr>
          <w:rFonts w:ascii="Arial" w:hAnsi="Arial" w:cs="Arial"/>
          <w:sz w:val="20"/>
          <w:szCs w:val="20"/>
          <w:lang w:val="ru-RU"/>
        </w:rPr>
        <w:t>.</w:t>
      </w:r>
    </w:p>
    <w:p w:rsidR="00E67165" w:rsidRPr="005717D3" w:rsidRDefault="00E67165">
      <w:pPr>
        <w:rPr>
          <w:rFonts w:ascii="Arial" w:hAnsi="Arial" w:cs="Arial"/>
          <w:sz w:val="20"/>
          <w:szCs w:val="20"/>
          <w:lang w:val="ru-RU"/>
        </w:rPr>
      </w:pPr>
    </w:p>
    <w:p w:rsidR="00C42928" w:rsidRPr="00E67165" w:rsidRDefault="00E67165">
      <w:pPr>
        <w:rPr>
          <w:rFonts w:ascii="Arial" w:hAnsi="Arial" w:cs="Arial"/>
          <w:sz w:val="20"/>
          <w:szCs w:val="20"/>
          <w:lang w:val="ru-RU"/>
        </w:rPr>
      </w:pPr>
      <w:r>
        <w:rPr>
          <w:rFonts w:ascii="Arial" w:hAnsi="Arial" w:cs="Arial"/>
          <w:sz w:val="20"/>
          <w:szCs w:val="20"/>
          <w:lang w:val="ru-RU"/>
        </w:rPr>
        <w:t>С</w:t>
      </w:r>
      <w:r w:rsidRPr="00E67165">
        <w:rPr>
          <w:rFonts w:ascii="Arial" w:hAnsi="Arial" w:cs="Arial"/>
          <w:sz w:val="20"/>
          <w:szCs w:val="20"/>
          <w:lang w:val="ru-RU"/>
        </w:rPr>
        <w:t>трока между ‘’(</w:t>
      </w:r>
      <w:r>
        <w:rPr>
          <w:rFonts w:ascii="Arial" w:hAnsi="Arial" w:cs="Arial"/>
          <w:sz w:val="20"/>
          <w:szCs w:val="20"/>
        </w:rPr>
        <w:t>single</w:t>
      </w:r>
      <w:r w:rsidRPr="00E67165">
        <w:rPr>
          <w:rFonts w:ascii="Arial" w:hAnsi="Arial" w:cs="Arial"/>
          <w:sz w:val="20"/>
          <w:szCs w:val="20"/>
          <w:lang w:val="ru-RU"/>
        </w:rPr>
        <w:t xml:space="preserve"> </w:t>
      </w:r>
      <w:r>
        <w:rPr>
          <w:rFonts w:ascii="Arial" w:hAnsi="Arial" w:cs="Arial"/>
          <w:sz w:val="20"/>
          <w:szCs w:val="20"/>
        </w:rPr>
        <w:t>quotes</w:t>
      </w:r>
      <w:r w:rsidRPr="00E67165">
        <w:rPr>
          <w:rFonts w:ascii="Arial" w:hAnsi="Arial" w:cs="Arial"/>
          <w:sz w:val="20"/>
          <w:szCs w:val="20"/>
          <w:lang w:val="ru-RU"/>
        </w:rPr>
        <w:t>)</w:t>
      </w:r>
      <w:r>
        <w:rPr>
          <w:rFonts w:ascii="Arial" w:hAnsi="Arial" w:cs="Arial"/>
          <w:sz w:val="20"/>
          <w:szCs w:val="20"/>
          <w:lang w:val="ru-RU"/>
        </w:rPr>
        <w:t xml:space="preserve"> будет содержать только написанные символы. </w:t>
      </w:r>
      <w:r w:rsidRPr="00E67165">
        <w:rPr>
          <w:rFonts w:ascii="Arial" w:hAnsi="Arial" w:cs="Arial"/>
          <w:sz w:val="20"/>
          <w:szCs w:val="20"/>
          <w:lang w:val="ru-RU"/>
        </w:rPr>
        <w:t>‘$</w:t>
      </w:r>
      <w:r>
        <w:rPr>
          <w:rFonts w:ascii="Arial" w:hAnsi="Arial" w:cs="Arial"/>
          <w:sz w:val="20"/>
          <w:szCs w:val="20"/>
        </w:rPr>
        <w:t>somthing</w:t>
      </w:r>
      <w:r w:rsidRPr="00E67165">
        <w:rPr>
          <w:rFonts w:ascii="Arial" w:hAnsi="Arial" w:cs="Arial"/>
          <w:sz w:val="20"/>
          <w:szCs w:val="20"/>
          <w:lang w:val="ru-RU"/>
        </w:rPr>
        <w:t>’</w:t>
      </w:r>
      <w:r>
        <w:rPr>
          <w:rFonts w:ascii="Arial" w:hAnsi="Arial" w:cs="Arial"/>
          <w:sz w:val="20"/>
          <w:szCs w:val="20"/>
          <w:lang w:val="ru-RU"/>
        </w:rPr>
        <w:t xml:space="preserve"> отобразится как строка «</w:t>
      </w:r>
      <w:r w:rsidRPr="00E67165">
        <w:rPr>
          <w:rFonts w:ascii="Arial" w:hAnsi="Arial" w:cs="Arial"/>
          <w:sz w:val="20"/>
          <w:szCs w:val="20"/>
          <w:lang w:val="ru-RU"/>
        </w:rPr>
        <w:t>$</w:t>
      </w:r>
      <w:r>
        <w:rPr>
          <w:rFonts w:ascii="Arial" w:hAnsi="Arial" w:cs="Arial"/>
          <w:sz w:val="20"/>
          <w:szCs w:val="20"/>
        </w:rPr>
        <w:t>somthing</w:t>
      </w:r>
      <w:r>
        <w:rPr>
          <w:rFonts w:ascii="Arial" w:hAnsi="Arial" w:cs="Arial"/>
          <w:sz w:val="20"/>
          <w:szCs w:val="20"/>
          <w:lang w:val="ru-RU"/>
        </w:rPr>
        <w:t xml:space="preserve">» без подстановки значения переменной </w:t>
      </w:r>
      <w:r w:rsidRPr="00E67165">
        <w:rPr>
          <w:rFonts w:ascii="Arial" w:hAnsi="Arial" w:cs="Arial"/>
          <w:sz w:val="20"/>
          <w:szCs w:val="20"/>
          <w:lang w:val="ru-RU"/>
        </w:rPr>
        <w:t>$</w:t>
      </w:r>
      <w:r>
        <w:rPr>
          <w:rFonts w:ascii="Arial" w:hAnsi="Arial" w:cs="Arial"/>
          <w:sz w:val="20"/>
          <w:szCs w:val="20"/>
        </w:rPr>
        <w:t>somthing</w:t>
      </w:r>
      <w:r>
        <w:rPr>
          <w:rFonts w:ascii="Arial" w:hAnsi="Arial" w:cs="Arial"/>
          <w:sz w:val="20"/>
          <w:szCs w:val="20"/>
          <w:lang w:val="ru-RU"/>
        </w:rPr>
        <w:t>.</w:t>
      </w:r>
      <w:r w:rsidR="00640A47" w:rsidRPr="00E67165">
        <w:rPr>
          <w:rFonts w:ascii="Arial" w:hAnsi="Arial" w:cs="Arial"/>
          <w:sz w:val="20"/>
          <w:szCs w:val="20"/>
          <w:lang w:val="ru-RU"/>
        </w:rPr>
        <w:br/>
      </w:r>
    </w:p>
    <w:p w:rsidR="00C42928" w:rsidRPr="007A78CE" w:rsidRDefault="00640A47">
      <w:pPr>
        <w:numPr>
          <w:ilvl w:val="0"/>
          <w:numId w:val="1"/>
        </w:numPr>
        <w:rPr>
          <w:rFonts w:ascii="Arial" w:hAnsi="Arial" w:cs="Arial"/>
          <w:b/>
          <w:sz w:val="20"/>
          <w:szCs w:val="20"/>
        </w:rPr>
      </w:pPr>
      <w:r w:rsidRPr="007A78CE">
        <w:rPr>
          <w:rFonts w:ascii="Arial" w:hAnsi="Arial" w:cs="Arial"/>
          <w:b/>
          <w:sz w:val="20"/>
          <w:szCs w:val="20"/>
        </w:rPr>
        <w:t xml:space="preserve">Please write a function that creates an array that holds 10 elements each of which has year (number) as a key and a random number as a value. Keys start from </w:t>
      </w:r>
      <w:r w:rsidR="00AC5AE4" w:rsidRPr="007A78CE">
        <w:rPr>
          <w:rFonts w:ascii="Arial" w:hAnsi="Arial" w:cs="Arial"/>
          <w:b/>
          <w:sz w:val="20"/>
          <w:szCs w:val="20"/>
        </w:rPr>
        <w:t>current</w:t>
      </w:r>
      <w:r w:rsidRPr="007A78CE">
        <w:rPr>
          <w:rFonts w:ascii="Arial" w:hAnsi="Arial" w:cs="Arial"/>
          <w:b/>
          <w:sz w:val="20"/>
          <w:szCs w:val="20"/>
        </w:rPr>
        <w:t xml:space="preserve"> year and go back</w:t>
      </w:r>
    </w:p>
    <w:p w:rsidR="007A78CE" w:rsidRDefault="007A78CE" w:rsidP="007A78CE">
      <w:pPr>
        <w:suppressAutoHyphens w:val="0"/>
        <w:autoSpaceDE w:val="0"/>
        <w:autoSpaceDN w:val="0"/>
        <w:adjustRightInd w:val="0"/>
        <w:ind w:left="181"/>
        <w:rPr>
          <w:rFonts w:ascii="Calibri" w:hAnsi="Calibri" w:cs="Calibri"/>
          <w:sz w:val="22"/>
          <w:szCs w:val="22"/>
          <w:lang w:eastAsia="en-US"/>
        </w:rPr>
      </w:pPr>
      <w:r>
        <w:rPr>
          <w:rFonts w:ascii="Calibri" w:hAnsi="Calibri" w:cs="Calibri"/>
          <w:sz w:val="22"/>
          <w:szCs w:val="22"/>
          <w:lang w:eastAsia="en-US"/>
        </w:rPr>
        <w:t>function createNewArray()</w:t>
      </w:r>
    </w:p>
    <w:p w:rsidR="007A78CE" w:rsidRDefault="007A78CE" w:rsidP="007A78CE">
      <w:pPr>
        <w:suppressAutoHyphens w:val="0"/>
        <w:autoSpaceDE w:val="0"/>
        <w:autoSpaceDN w:val="0"/>
        <w:adjustRightInd w:val="0"/>
        <w:ind w:left="181"/>
        <w:rPr>
          <w:rFonts w:ascii="Calibri" w:hAnsi="Calibri" w:cs="Calibri"/>
          <w:sz w:val="22"/>
          <w:szCs w:val="22"/>
          <w:lang w:eastAsia="en-US"/>
        </w:rPr>
      </w:pPr>
      <w:r>
        <w:rPr>
          <w:rFonts w:ascii="Calibri" w:hAnsi="Calibri" w:cs="Calibri"/>
          <w:sz w:val="22"/>
          <w:szCs w:val="22"/>
          <w:lang w:eastAsia="en-US"/>
        </w:rPr>
        <w:t>{</w:t>
      </w:r>
    </w:p>
    <w:p w:rsidR="007A78CE" w:rsidRDefault="007A78CE" w:rsidP="007A78CE">
      <w:pPr>
        <w:suppressAutoHyphens w:val="0"/>
        <w:autoSpaceDE w:val="0"/>
        <w:autoSpaceDN w:val="0"/>
        <w:adjustRightInd w:val="0"/>
        <w:ind w:left="181"/>
        <w:rPr>
          <w:rFonts w:ascii="Calibri" w:hAnsi="Calibri" w:cs="Calibri"/>
          <w:sz w:val="22"/>
          <w:szCs w:val="22"/>
          <w:lang w:eastAsia="en-US"/>
        </w:rPr>
      </w:pPr>
      <w:r>
        <w:rPr>
          <w:rFonts w:ascii="Calibri" w:hAnsi="Calibri" w:cs="Calibri"/>
          <w:sz w:val="22"/>
          <w:szCs w:val="22"/>
          <w:lang w:eastAsia="en-US"/>
        </w:rPr>
        <w:t xml:space="preserve">    $currentYear = date('Y');</w:t>
      </w:r>
    </w:p>
    <w:p w:rsidR="007A78CE" w:rsidRDefault="007A78CE" w:rsidP="007A78CE">
      <w:pPr>
        <w:suppressAutoHyphens w:val="0"/>
        <w:autoSpaceDE w:val="0"/>
        <w:autoSpaceDN w:val="0"/>
        <w:adjustRightInd w:val="0"/>
        <w:ind w:left="181"/>
        <w:rPr>
          <w:rFonts w:ascii="Calibri" w:hAnsi="Calibri" w:cs="Calibri"/>
          <w:sz w:val="22"/>
          <w:szCs w:val="22"/>
          <w:lang w:eastAsia="en-US"/>
        </w:rPr>
      </w:pPr>
      <w:r>
        <w:rPr>
          <w:rFonts w:ascii="Calibri" w:hAnsi="Calibri" w:cs="Calibri"/>
          <w:sz w:val="22"/>
          <w:szCs w:val="22"/>
          <w:lang w:eastAsia="en-US"/>
        </w:rPr>
        <w:t xml:space="preserve">    for ($i = $currentYear; $i &gt; $currentYear - 10; $i--) {</w:t>
      </w:r>
    </w:p>
    <w:p w:rsidR="007A78CE" w:rsidRDefault="007A78CE" w:rsidP="007A78CE">
      <w:pPr>
        <w:suppressAutoHyphens w:val="0"/>
        <w:autoSpaceDE w:val="0"/>
        <w:autoSpaceDN w:val="0"/>
        <w:adjustRightInd w:val="0"/>
        <w:ind w:left="181"/>
        <w:rPr>
          <w:rFonts w:ascii="Calibri" w:hAnsi="Calibri" w:cs="Calibri"/>
          <w:sz w:val="22"/>
          <w:szCs w:val="22"/>
          <w:lang w:eastAsia="en-US"/>
        </w:rPr>
      </w:pPr>
      <w:r>
        <w:rPr>
          <w:rFonts w:ascii="Calibri" w:hAnsi="Calibri" w:cs="Calibri"/>
          <w:sz w:val="22"/>
          <w:szCs w:val="22"/>
          <w:lang w:eastAsia="en-US"/>
        </w:rPr>
        <w:t xml:space="preserve">        $result[$i] = random_int(</w:t>
      </w:r>
      <w:r w:rsidR="00D72856">
        <w:rPr>
          <w:rFonts w:ascii="Calibri" w:hAnsi="Calibri" w:cs="Calibri"/>
          <w:sz w:val="22"/>
          <w:szCs w:val="22"/>
          <w:lang w:eastAsia="en-US"/>
        </w:rPr>
        <w:t>PHP_INT_MIN, PHP_INT_MAX</w:t>
      </w:r>
      <w:r>
        <w:rPr>
          <w:rFonts w:ascii="Calibri" w:hAnsi="Calibri" w:cs="Calibri"/>
          <w:sz w:val="22"/>
          <w:szCs w:val="22"/>
          <w:lang w:eastAsia="en-US"/>
        </w:rPr>
        <w:t>);</w:t>
      </w:r>
    </w:p>
    <w:p w:rsidR="007A78CE" w:rsidRDefault="007A78CE" w:rsidP="007A78CE">
      <w:pPr>
        <w:suppressAutoHyphens w:val="0"/>
        <w:autoSpaceDE w:val="0"/>
        <w:autoSpaceDN w:val="0"/>
        <w:adjustRightInd w:val="0"/>
        <w:ind w:left="181"/>
        <w:rPr>
          <w:rFonts w:ascii="Calibri" w:hAnsi="Calibri" w:cs="Calibri"/>
          <w:sz w:val="22"/>
          <w:szCs w:val="22"/>
          <w:lang w:eastAsia="en-US"/>
        </w:rPr>
      </w:pPr>
      <w:r>
        <w:rPr>
          <w:rFonts w:ascii="Calibri" w:hAnsi="Calibri" w:cs="Calibri"/>
          <w:sz w:val="22"/>
          <w:szCs w:val="22"/>
          <w:lang w:eastAsia="en-US"/>
        </w:rPr>
        <w:t xml:space="preserve">    }</w:t>
      </w:r>
    </w:p>
    <w:p w:rsidR="007A78CE" w:rsidRDefault="007A78CE" w:rsidP="007A78CE">
      <w:pPr>
        <w:suppressAutoHyphens w:val="0"/>
        <w:autoSpaceDE w:val="0"/>
        <w:autoSpaceDN w:val="0"/>
        <w:adjustRightInd w:val="0"/>
        <w:ind w:left="181"/>
        <w:rPr>
          <w:rFonts w:ascii="Calibri" w:hAnsi="Calibri" w:cs="Calibri"/>
          <w:sz w:val="22"/>
          <w:szCs w:val="22"/>
          <w:lang w:eastAsia="en-US"/>
        </w:rPr>
      </w:pPr>
      <w:r>
        <w:rPr>
          <w:rFonts w:ascii="Calibri" w:hAnsi="Calibri" w:cs="Calibri"/>
          <w:sz w:val="22"/>
          <w:szCs w:val="22"/>
          <w:lang w:eastAsia="en-US"/>
        </w:rPr>
        <w:t xml:space="preserve">    return $result;</w:t>
      </w:r>
    </w:p>
    <w:p w:rsidR="007A78CE" w:rsidRDefault="007A78CE" w:rsidP="007A78CE">
      <w:pPr>
        <w:suppressAutoHyphens w:val="0"/>
        <w:autoSpaceDE w:val="0"/>
        <w:autoSpaceDN w:val="0"/>
        <w:adjustRightInd w:val="0"/>
        <w:ind w:left="181"/>
        <w:rPr>
          <w:rFonts w:ascii="Calibri" w:hAnsi="Calibri" w:cs="Calibri"/>
          <w:sz w:val="22"/>
          <w:szCs w:val="22"/>
          <w:lang w:eastAsia="en-US"/>
        </w:rPr>
      </w:pPr>
      <w:r>
        <w:rPr>
          <w:rFonts w:ascii="Calibri" w:hAnsi="Calibri" w:cs="Calibri"/>
          <w:sz w:val="22"/>
          <w:szCs w:val="22"/>
          <w:lang w:eastAsia="en-US"/>
        </w:rPr>
        <w:t>}</w:t>
      </w:r>
    </w:p>
    <w:p w:rsidR="00C42928" w:rsidRDefault="00640A47">
      <w:pPr>
        <w:rPr>
          <w:rFonts w:ascii="Arial" w:hAnsi="Arial" w:cs="Arial"/>
          <w:sz w:val="20"/>
          <w:szCs w:val="20"/>
        </w:rPr>
      </w:pPr>
      <w:r>
        <w:rPr>
          <w:rFonts w:ascii="Arial" w:hAnsi="Arial" w:cs="Arial"/>
          <w:sz w:val="20"/>
          <w:szCs w:val="20"/>
        </w:rPr>
        <w:br/>
      </w:r>
    </w:p>
    <w:p w:rsidR="00C42928" w:rsidRPr="002A3B25" w:rsidRDefault="00640A47">
      <w:pPr>
        <w:numPr>
          <w:ilvl w:val="0"/>
          <w:numId w:val="1"/>
        </w:numPr>
        <w:rPr>
          <w:rFonts w:ascii="Arial" w:hAnsi="Arial" w:cs="Arial"/>
          <w:b/>
          <w:sz w:val="20"/>
          <w:szCs w:val="20"/>
        </w:rPr>
      </w:pPr>
      <w:r w:rsidRPr="002A3B25">
        <w:rPr>
          <w:rFonts w:ascii="Arial" w:hAnsi="Arial" w:cs="Arial"/>
          <w:b/>
          <w:sz w:val="20"/>
          <w:szCs w:val="20"/>
        </w:rPr>
        <w:t>Please write a php function that will write to a file. File name and content to write are passed to the function.</w:t>
      </w:r>
    </w:p>
    <w:p w:rsidR="00C42928" w:rsidRDefault="00C42928" w:rsidP="00AC5AE4">
      <w:pPr>
        <w:rPr>
          <w:rFonts w:ascii="Arial" w:hAnsi="Arial" w:cs="Arial"/>
          <w:sz w:val="20"/>
          <w:szCs w:val="20"/>
        </w:rPr>
      </w:pPr>
    </w:p>
    <w:p w:rsidR="00D72856" w:rsidRDefault="00D72856" w:rsidP="00AC5AE4">
      <w:pPr>
        <w:rPr>
          <w:rFonts w:ascii="Arial" w:hAnsi="Arial" w:cs="Arial"/>
          <w:sz w:val="20"/>
          <w:szCs w:val="20"/>
        </w:rPr>
      </w:pPr>
      <w:r>
        <w:rPr>
          <w:rFonts w:ascii="Arial" w:hAnsi="Arial" w:cs="Arial"/>
          <w:sz w:val="20"/>
          <w:szCs w:val="20"/>
        </w:rPr>
        <w:t xml:space="preserve">function writeToFile (String $filename, String $content) </w:t>
      </w:r>
    </w:p>
    <w:p w:rsidR="00D72856" w:rsidRDefault="00D72856" w:rsidP="00AC5AE4">
      <w:pPr>
        <w:rPr>
          <w:rFonts w:ascii="Arial" w:hAnsi="Arial" w:cs="Arial"/>
          <w:sz w:val="20"/>
          <w:szCs w:val="20"/>
        </w:rPr>
      </w:pPr>
      <w:r>
        <w:rPr>
          <w:rFonts w:ascii="Arial" w:hAnsi="Arial" w:cs="Arial"/>
          <w:sz w:val="20"/>
          <w:szCs w:val="20"/>
        </w:rPr>
        <w:t>{</w:t>
      </w:r>
    </w:p>
    <w:p w:rsidR="00D72856" w:rsidRDefault="00D72856" w:rsidP="00AC5AE4">
      <w:pPr>
        <w:rPr>
          <w:rFonts w:ascii="Arial" w:hAnsi="Arial" w:cs="Arial"/>
          <w:sz w:val="20"/>
          <w:szCs w:val="20"/>
        </w:rPr>
      </w:pPr>
      <w:r>
        <w:rPr>
          <w:rFonts w:ascii="Arial" w:hAnsi="Arial" w:cs="Arial"/>
          <w:sz w:val="20"/>
          <w:szCs w:val="20"/>
        </w:rPr>
        <w:t xml:space="preserve">    file_put_content(</w:t>
      </w:r>
      <w:r w:rsidR="002A3B25">
        <w:rPr>
          <w:rFonts w:ascii="Arial" w:hAnsi="Arial" w:cs="Arial"/>
          <w:sz w:val="20"/>
          <w:szCs w:val="20"/>
        </w:rPr>
        <w:t>$filename, $content</w:t>
      </w:r>
      <w:r>
        <w:rPr>
          <w:rFonts w:ascii="Arial" w:hAnsi="Arial" w:cs="Arial"/>
          <w:sz w:val="20"/>
          <w:szCs w:val="20"/>
        </w:rPr>
        <w:t>)</w:t>
      </w:r>
      <w:r w:rsidR="002A3B25">
        <w:rPr>
          <w:rFonts w:ascii="Arial" w:hAnsi="Arial" w:cs="Arial"/>
          <w:sz w:val="20"/>
          <w:szCs w:val="20"/>
        </w:rPr>
        <w:t>;</w:t>
      </w:r>
    </w:p>
    <w:p w:rsidR="00D72856" w:rsidRDefault="00D72856" w:rsidP="00AC5AE4">
      <w:pPr>
        <w:rPr>
          <w:rFonts w:ascii="Arial" w:hAnsi="Arial" w:cs="Arial"/>
          <w:sz w:val="20"/>
          <w:szCs w:val="20"/>
        </w:rPr>
      </w:pPr>
      <w:r>
        <w:rPr>
          <w:rFonts w:ascii="Arial" w:hAnsi="Arial" w:cs="Arial"/>
          <w:sz w:val="20"/>
          <w:szCs w:val="20"/>
        </w:rPr>
        <w:t>}</w:t>
      </w:r>
    </w:p>
    <w:p w:rsidR="002A3B25" w:rsidRDefault="002A3B25" w:rsidP="00AC5AE4">
      <w:pPr>
        <w:rPr>
          <w:rFonts w:ascii="Arial" w:hAnsi="Arial" w:cs="Arial"/>
          <w:sz w:val="20"/>
          <w:szCs w:val="20"/>
        </w:rPr>
      </w:pPr>
    </w:p>
    <w:p w:rsidR="002A3B25" w:rsidRDefault="002A3B25" w:rsidP="00AC5AE4">
      <w:pPr>
        <w:rPr>
          <w:rFonts w:ascii="Arial" w:hAnsi="Arial" w:cs="Arial"/>
          <w:sz w:val="20"/>
          <w:szCs w:val="20"/>
        </w:rPr>
      </w:pPr>
      <w:r>
        <w:rPr>
          <w:rFonts w:ascii="Arial" w:hAnsi="Arial" w:cs="Arial"/>
          <w:sz w:val="20"/>
          <w:szCs w:val="20"/>
        </w:rPr>
        <w:t>OR</w:t>
      </w:r>
    </w:p>
    <w:p w:rsidR="002A3B25" w:rsidRDefault="002A3B25" w:rsidP="00AC5AE4">
      <w:pPr>
        <w:rPr>
          <w:rFonts w:ascii="Arial" w:hAnsi="Arial" w:cs="Arial"/>
          <w:sz w:val="20"/>
          <w:szCs w:val="20"/>
        </w:rPr>
      </w:pPr>
    </w:p>
    <w:p w:rsidR="002A3B25" w:rsidRDefault="002A3B25" w:rsidP="002A3B25">
      <w:pPr>
        <w:rPr>
          <w:rFonts w:ascii="Arial" w:hAnsi="Arial" w:cs="Arial"/>
          <w:sz w:val="20"/>
          <w:szCs w:val="20"/>
        </w:rPr>
      </w:pPr>
      <w:r>
        <w:rPr>
          <w:rFonts w:ascii="Arial" w:hAnsi="Arial" w:cs="Arial"/>
          <w:sz w:val="20"/>
          <w:szCs w:val="20"/>
        </w:rPr>
        <w:t xml:space="preserve">function writeToFile (String $filename, String $content) </w:t>
      </w:r>
    </w:p>
    <w:p w:rsidR="002A3B25" w:rsidRDefault="002A3B25" w:rsidP="002A3B25">
      <w:pPr>
        <w:rPr>
          <w:rFonts w:ascii="Arial" w:hAnsi="Arial" w:cs="Arial"/>
          <w:sz w:val="20"/>
          <w:szCs w:val="20"/>
        </w:rPr>
      </w:pPr>
      <w:r>
        <w:rPr>
          <w:rFonts w:ascii="Arial" w:hAnsi="Arial" w:cs="Arial"/>
          <w:sz w:val="20"/>
          <w:szCs w:val="20"/>
        </w:rPr>
        <w:t>{</w:t>
      </w:r>
    </w:p>
    <w:p w:rsidR="002A3B25" w:rsidRDefault="002A3B25" w:rsidP="002A3B25">
      <w:pPr>
        <w:rPr>
          <w:rFonts w:ascii="Arial" w:hAnsi="Arial" w:cs="Arial"/>
          <w:sz w:val="20"/>
          <w:szCs w:val="20"/>
        </w:rPr>
      </w:pPr>
      <w:r>
        <w:rPr>
          <w:rFonts w:ascii="Arial" w:hAnsi="Arial" w:cs="Arial"/>
          <w:sz w:val="20"/>
          <w:szCs w:val="20"/>
        </w:rPr>
        <w:t xml:space="preserve">    $handle = fopen($filename);</w:t>
      </w:r>
    </w:p>
    <w:p w:rsidR="002A3B25" w:rsidRDefault="002A3B25" w:rsidP="002A3B25">
      <w:pPr>
        <w:rPr>
          <w:rFonts w:ascii="Arial" w:hAnsi="Arial" w:cs="Arial"/>
          <w:sz w:val="20"/>
          <w:szCs w:val="20"/>
        </w:rPr>
      </w:pPr>
      <w:r>
        <w:rPr>
          <w:rFonts w:ascii="Arial" w:hAnsi="Arial" w:cs="Arial"/>
          <w:sz w:val="20"/>
          <w:szCs w:val="20"/>
        </w:rPr>
        <w:t xml:space="preserve">    fwrite($handle, $content);</w:t>
      </w:r>
    </w:p>
    <w:p w:rsidR="002A3B25" w:rsidRDefault="002A3B25" w:rsidP="002A3B25">
      <w:pPr>
        <w:rPr>
          <w:rFonts w:ascii="Arial" w:hAnsi="Arial" w:cs="Arial"/>
          <w:sz w:val="20"/>
          <w:szCs w:val="20"/>
        </w:rPr>
      </w:pPr>
      <w:r>
        <w:rPr>
          <w:rFonts w:ascii="Arial" w:hAnsi="Arial" w:cs="Arial"/>
          <w:sz w:val="20"/>
          <w:szCs w:val="20"/>
        </w:rPr>
        <w:t xml:space="preserve">    fclose($handle);</w:t>
      </w:r>
    </w:p>
    <w:p w:rsidR="002A3B25" w:rsidRDefault="002A3B25" w:rsidP="002A3B25">
      <w:pPr>
        <w:rPr>
          <w:rFonts w:ascii="Arial" w:hAnsi="Arial" w:cs="Arial"/>
          <w:sz w:val="20"/>
          <w:szCs w:val="20"/>
        </w:rPr>
      </w:pPr>
      <w:r>
        <w:rPr>
          <w:rFonts w:ascii="Arial" w:hAnsi="Arial" w:cs="Arial"/>
          <w:sz w:val="20"/>
          <w:szCs w:val="20"/>
        </w:rPr>
        <w:t>}</w:t>
      </w:r>
    </w:p>
    <w:p w:rsidR="002A3B25" w:rsidRPr="00D72856" w:rsidRDefault="002A3B25" w:rsidP="00AC5AE4">
      <w:pPr>
        <w:rPr>
          <w:rFonts w:ascii="Arial" w:hAnsi="Arial" w:cs="Arial"/>
          <w:sz w:val="20"/>
          <w:szCs w:val="20"/>
        </w:rPr>
      </w:pPr>
    </w:p>
    <w:p w:rsidR="00C42928" w:rsidRDefault="00640A47">
      <w:pPr>
        <w:pageBreakBefore/>
        <w:rPr>
          <w:rFonts w:ascii="Book Antiqua" w:hAnsi="Book Antiqua" w:cs="Arial"/>
          <w:b/>
          <w:sz w:val="32"/>
          <w:szCs w:val="20"/>
        </w:rPr>
      </w:pPr>
      <w:r>
        <w:rPr>
          <w:rFonts w:ascii="Book Antiqua" w:hAnsi="Book Antiqua" w:cs="Arial"/>
          <w:b/>
          <w:sz w:val="32"/>
          <w:szCs w:val="20"/>
        </w:rPr>
        <w:lastRenderedPageBreak/>
        <w:t>Database questions</w:t>
      </w:r>
    </w:p>
    <w:p w:rsidR="00C42928" w:rsidRDefault="00C42928">
      <w:pPr>
        <w:rPr>
          <w:rFonts w:ascii="Arial" w:hAnsi="Arial" w:cs="Arial"/>
          <w:sz w:val="20"/>
          <w:szCs w:val="20"/>
        </w:rPr>
      </w:pPr>
    </w:p>
    <w:p w:rsidR="00C42928" w:rsidRDefault="00C42928">
      <w:pPr>
        <w:rPr>
          <w:rFonts w:ascii="Arial" w:hAnsi="Arial" w:cs="Arial"/>
          <w:sz w:val="20"/>
          <w:szCs w:val="20"/>
        </w:rPr>
      </w:pPr>
    </w:p>
    <w:p w:rsidR="00C42928" w:rsidRPr="00050D93" w:rsidRDefault="00640A47">
      <w:pPr>
        <w:numPr>
          <w:ilvl w:val="0"/>
          <w:numId w:val="6"/>
        </w:numPr>
        <w:ind w:left="567" w:hanging="425"/>
        <w:rPr>
          <w:rFonts w:ascii="Arial" w:hAnsi="Arial" w:cs="Arial"/>
          <w:b/>
          <w:sz w:val="20"/>
          <w:szCs w:val="20"/>
        </w:rPr>
      </w:pPr>
      <w:r w:rsidRPr="00050D93">
        <w:rPr>
          <w:rFonts w:ascii="Arial" w:hAnsi="Arial" w:cs="Arial"/>
          <w:b/>
          <w:sz w:val="20"/>
          <w:szCs w:val="20"/>
        </w:rPr>
        <w:t>Please explain term “normalized database”?</w:t>
      </w:r>
    </w:p>
    <w:p w:rsidR="00C42928" w:rsidRPr="00163127" w:rsidRDefault="00696BE8" w:rsidP="00453793">
      <w:pPr>
        <w:ind w:firstLine="426"/>
        <w:rPr>
          <w:rFonts w:ascii="Arial" w:hAnsi="Arial" w:cs="Arial"/>
          <w:sz w:val="20"/>
          <w:szCs w:val="20"/>
          <w:lang w:val="ru-RU"/>
        </w:rPr>
      </w:pPr>
      <w:r>
        <w:rPr>
          <w:rFonts w:ascii="Arial" w:hAnsi="Arial" w:cs="Arial"/>
          <w:sz w:val="20"/>
          <w:szCs w:val="20"/>
          <w:lang w:val="ru-RU"/>
        </w:rPr>
        <w:t>База</w:t>
      </w:r>
      <w:r w:rsidR="00163127">
        <w:rPr>
          <w:rFonts w:ascii="Arial" w:hAnsi="Arial" w:cs="Arial"/>
          <w:sz w:val="20"/>
          <w:szCs w:val="20"/>
          <w:lang w:val="ru-RU"/>
        </w:rPr>
        <w:t xml:space="preserve"> данных</w:t>
      </w:r>
      <w:r w:rsidR="00183CB2">
        <w:rPr>
          <w:rFonts w:ascii="Arial" w:hAnsi="Arial" w:cs="Arial"/>
          <w:sz w:val="20"/>
          <w:szCs w:val="20"/>
          <w:lang w:val="ru-RU"/>
        </w:rPr>
        <w:t>,</w:t>
      </w:r>
      <w:r w:rsidR="00163127">
        <w:rPr>
          <w:rFonts w:ascii="Arial" w:hAnsi="Arial" w:cs="Arial"/>
          <w:sz w:val="20"/>
          <w:szCs w:val="20"/>
          <w:lang w:val="ru-RU"/>
        </w:rPr>
        <w:t xml:space="preserve"> </w:t>
      </w:r>
      <w:r>
        <w:rPr>
          <w:rFonts w:ascii="Arial" w:hAnsi="Arial" w:cs="Arial"/>
          <w:sz w:val="20"/>
          <w:szCs w:val="20"/>
          <w:lang w:val="ru-RU"/>
        </w:rPr>
        <w:t xml:space="preserve">оптимизированная </w:t>
      </w:r>
      <w:r w:rsidR="00163127">
        <w:rPr>
          <w:rFonts w:ascii="Arial" w:hAnsi="Arial" w:cs="Arial"/>
          <w:sz w:val="20"/>
          <w:szCs w:val="20"/>
          <w:lang w:val="ru-RU"/>
        </w:rPr>
        <w:t xml:space="preserve">с целью устранить </w:t>
      </w:r>
      <w:r w:rsidR="002D7EB8">
        <w:rPr>
          <w:rFonts w:ascii="Arial" w:hAnsi="Arial" w:cs="Arial"/>
          <w:sz w:val="20"/>
          <w:szCs w:val="20"/>
          <w:lang w:val="ru-RU"/>
        </w:rPr>
        <w:t>избыточность</w:t>
      </w:r>
      <w:r w:rsidR="00163127">
        <w:rPr>
          <w:rFonts w:ascii="Arial" w:hAnsi="Arial" w:cs="Arial"/>
          <w:sz w:val="20"/>
          <w:szCs w:val="20"/>
          <w:lang w:val="ru-RU"/>
        </w:rPr>
        <w:t xml:space="preserve"> и несогласованные зависимости. Как правило, оптимизация выполняется таким образом, чтобы в базе данных хранились только данные</w:t>
      </w:r>
      <w:r w:rsidR="00183CB2">
        <w:rPr>
          <w:rFonts w:ascii="Arial" w:hAnsi="Arial" w:cs="Arial"/>
          <w:sz w:val="20"/>
          <w:szCs w:val="20"/>
          <w:lang w:val="ru-RU"/>
        </w:rPr>
        <w:t>,</w:t>
      </w:r>
      <w:r w:rsidR="00163127">
        <w:rPr>
          <w:rFonts w:ascii="Arial" w:hAnsi="Arial" w:cs="Arial"/>
          <w:sz w:val="20"/>
          <w:szCs w:val="20"/>
          <w:lang w:val="ru-RU"/>
        </w:rPr>
        <w:t xml:space="preserve"> не</w:t>
      </w:r>
      <w:r w:rsidR="00183CB2">
        <w:rPr>
          <w:rFonts w:ascii="Arial" w:hAnsi="Arial" w:cs="Arial"/>
          <w:sz w:val="20"/>
          <w:szCs w:val="20"/>
          <w:lang w:val="ru-RU"/>
        </w:rPr>
        <w:t xml:space="preserve"> </w:t>
      </w:r>
      <w:r w:rsidR="00163127">
        <w:rPr>
          <w:rFonts w:ascii="Arial" w:hAnsi="Arial" w:cs="Arial"/>
          <w:sz w:val="20"/>
          <w:szCs w:val="20"/>
          <w:lang w:val="ru-RU"/>
        </w:rPr>
        <w:t>выводимые из других данных.</w:t>
      </w:r>
      <w:r w:rsidR="00640A47" w:rsidRPr="00163127">
        <w:rPr>
          <w:rFonts w:ascii="Arial" w:hAnsi="Arial" w:cs="Arial"/>
          <w:sz w:val="20"/>
          <w:szCs w:val="20"/>
          <w:lang w:val="ru-RU"/>
        </w:rPr>
        <w:br/>
      </w:r>
    </w:p>
    <w:p w:rsidR="00C42928" w:rsidRPr="00050D93" w:rsidRDefault="00640A47">
      <w:pPr>
        <w:numPr>
          <w:ilvl w:val="0"/>
          <w:numId w:val="6"/>
        </w:numPr>
        <w:ind w:left="567" w:hanging="425"/>
        <w:rPr>
          <w:b/>
        </w:rPr>
      </w:pPr>
      <w:r w:rsidRPr="00050D93">
        <w:rPr>
          <w:rFonts w:ascii="Arial" w:hAnsi="Arial" w:cs="Arial"/>
          <w:b/>
          <w:sz w:val="20"/>
          <w:szCs w:val="20"/>
        </w:rPr>
        <w:t>What are the differences between InnoDb and MyIsam tables, and their terms of usage?</w:t>
      </w:r>
    </w:p>
    <w:p w:rsidR="00E553E8" w:rsidRDefault="00ED0993" w:rsidP="00453793">
      <w:pPr>
        <w:ind w:firstLine="426"/>
        <w:rPr>
          <w:rFonts w:ascii="Arial" w:hAnsi="Arial"/>
          <w:sz w:val="20"/>
          <w:lang w:val="ru-RU"/>
        </w:rPr>
      </w:pPr>
      <w:r>
        <w:rPr>
          <w:rFonts w:ascii="Arial" w:hAnsi="Arial"/>
          <w:sz w:val="20"/>
        </w:rPr>
        <w:t>InnoDb</w:t>
      </w:r>
      <w:r w:rsidRPr="006C1065">
        <w:rPr>
          <w:rFonts w:ascii="Arial" w:hAnsi="Arial"/>
          <w:sz w:val="20"/>
          <w:lang w:val="ru-RU"/>
        </w:rPr>
        <w:t xml:space="preserve"> </w:t>
      </w:r>
      <w:r w:rsidR="006C1065">
        <w:rPr>
          <w:rFonts w:ascii="Arial" w:hAnsi="Arial"/>
          <w:sz w:val="20"/>
          <w:lang w:val="ru-RU"/>
        </w:rPr>
        <w:t>имеет возможность осуществлять</w:t>
      </w:r>
      <w:r>
        <w:rPr>
          <w:rFonts w:ascii="Arial" w:hAnsi="Arial"/>
          <w:sz w:val="20"/>
          <w:lang w:val="ru-RU"/>
        </w:rPr>
        <w:t xml:space="preserve"> транзакции</w:t>
      </w:r>
      <w:r w:rsidR="006C1065">
        <w:rPr>
          <w:rFonts w:ascii="Arial" w:hAnsi="Arial"/>
          <w:sz w:val="20"/>
          <w:lang w:val="ru-RU"/>
        </w:rPr>
        <w:t xml:space="preserve"> (операции над данными в таблицах)</w:t>
      </w:r>
      <w:r w:rsidR="00E553E8">
        <w:rPr>
          <w:rFonts w:ascii="Arial" w:hAnsi="Arial"/>
          <w:sz w:val="20"/>
          <w:lang w:val="ru-RU"/>
        </w:rPr>
        <w:t>, а при ошибке в операциях возвращается к предыдущему состоянию</w:t>
      </w:r>
    </w:p>
    <w:p w:rsidR="006B2101" w:rsidRDefault="006B2101" w:rsidP="00453793">
      <w:pPr>
        <w:ind w:firstLine="426"/>
        <w:rPr>
          <w:rFonts w:ascii="Arial" w:hAnsi="Arial"/>
          <w:sz w:val="20"/>
          <w:lang w:val="ru-RU"/>
        </w:rPr>
      </w:pPr>
      <w:r>
        <w:rPr>
          <w:rFonts w:ascii="Arial" w:hAnsi="Arial"/>
          <w:sz w:val="20"/>
          <w:lang w:val="ru-RU"/>
        </w:rPr>
        <w:t xml:space="preserve">В </w:t>
      </w:r>
      <w:r>
        <w:rPr>
          <w:rFonts w:ascii="Arial" w:hAnsi="Arial"/>
          <w:sz w:val="20"/>
        </w:rPr>
        <w:t>InnoDb</w:t>
      </w:r>
      <w:r w:rsidR="006C1065">
        <w:rPr>
          <w:rFonts w:ascii="Arial" w:hAnsi="Arial"/>
          <w:sz w:val="20"/>
          <w:lang w:val="ru-RU"/>
        </w:rPr>
        <w:t xml:space="preserve"> присутствует механизм установки внешних ключей для таблиц.</w:t>
      </w:r>
    </w:p>
    <w:p w:rsidR="006B2101" w:rsidRDefault="006B2101" w:rsidP="00453793">
      <w:pPr>
        <w:ind w:firstLine="426"/>
        <w:rPr>
          <w:rFonts w:ascii="Arial" w:hAnsi="Arial"/>
          <w:sz w:val="20"/>
          <w:lang w:val="ru-RU"/>
        </w:rPr>
      </w:pPr>
      <w:r>
        <w:rPr>
          <w:rFonts w:ascii="Arial" w:hAnsi="Arial"/>
          <w:sz w:val="20"/>
          <w:lang w:val="ru-RU"/>
        </w:rPr>
        <w:t xml:space="preserve">При выполнении операций с таблицами </w:t>
      </w:r>
      <w:r>
        <w:rPr>
          <w:rFonts w:ascii="Arial" w:hAnsi="Arial"/>
          <w:sz w:val="20"/>
        </w:rPr>
        <w:t>InnoDb</w:t>
      </w:r>
      <w:r w:rsidRPr="006B2101">
        <w:rPr>
          <w:rFonts w:ascii="Arial" w:hAnsi="Arial"/>
          <w:sz w:val="20"/>
          <w:lang w:val="ru-RU"/>
        </w:rPr>
        <w:t xml:space="preserve"> </w:t>
      </w:r>
      <w:r>
        <w:rPr>
          <w:rFonts w:ascii="Arial" w:hAnsi="Arial"/>
          <w:sz w:val="20"/>
          <w:lang w:val="ru-RU"/>
        </w:rPr>
        <w:t xml:space="preserve">блокирует строку, позволяя другим процессам работать с другими строками. </w:t>
      </w:r>
      <w:r>
        <w:rPr>
          <w:rFonts w:ascii="Arial" w:hAnsi="Arial"/>
          <w:sz w:val="20"/>
        </w:rPr>
        <w:t>MyIsam</w:t>
      </w:r>
      <w:r w:rsidRPr="00453793">
        <w:rPr>
          <w:rFonts w:ascii="Arial" w:hAnsi="Arial"/>
          <w:sz w:val="20"/>
          <w:lang w:val="ru-RU"/>
        </w:rPr>
        <w:t xml:space="preserve"> </w:t>
      </w:r>
      <w:r>
        <w:rPr>
          <w:rFonts w:ascii="Arial" w:hAnsi="Arial"/>
          <w:sz w:val="20"/>
          <w:lang w:val="ru-RU"/>
        </w:rPr>
        <w:t>блокирует целиком таблицу.</w:t>
      </w:r>
    </w:p>
    <w:p w:rsidR="00453793" w:rsidRDefault="006B2101">
      <w:pPr>
        <w:rPr>
          <w:rFonts w:ascii="Arial" w:hAnsi="Arial"/>
          <w:sz w:val="20"/>
          <w:lang w:val="ru-RU"/>
        </w:rPr>
      </w:pPr>
      <w:r>
        <w:rPr>
          <w:rFonts w:ascii="Arial" w:hAnsi="Arial"/>
          <w:sz w:val="20"/>
          <w:lang w:val="ru-RU"/>
        </w:rPr>
        <w:t>Различаются</w:t>
      </w:r>
      <w:r w:rsidRPr="00453793">
        <w:rPr>
          <w:rFonts w:ascii="Arial" w:hAnsi="Arial"/>
          <w:sz w:val="20"/>
          <w:lang w:val="ru-RU"/>
        </w:rPr>
        <w:t xml:space="preserve"> </w:t>
      </w:r>
      <w:r>
        <w:rPr>
          <w:rFonts w:ascii="Arial" w:hAnsi="Arial"/>
          <w:sz w:val="20"/>
          <w:lang w:val="ru-RU"/>
        </w:rPr>
        <w:t>скорость</w:t>
      </w:r>
      <w:r w:rsidR="00453793" w:rsidRPr="00453793">
        <w:rPr>
          <w:rFonts w:ascii="Arial" w:hAnsi="Arial"/>
          <w:sz w:val="20"/>
          <w:lang w:val="ru-RU"/>
        </w:rPr>
        <w:t xml:space="preserve"> </w:t>
      </w:r>
      <w:r w:rsidR="00453793">
        <w:rPr>
          <w:rFonts w:ascii="Arial" w:hAnsi="Arial"/>
          <w:sz w:val="20"/>
          <w:lang w:val="ru-RU"/>
        </w:rPr>
        <w:t>выполнения</w:t>
      </w:r>
      <w:r w:rsidR="00453793" w:rsidRPr="00453793">
        <w:rPr>
          <w:rFonts w:ascii="Arial" w:hAnsi="Arial"/>
          <w:sz w:val="20"/>
          <w:lang w:val="ru-RU"/>
        </w:rPr>
        <w:t xml:space="preserve"> </w:t>
      </w:r>
      <w:r w:rsidR="00453793">
        <w:rPr>
          <w:rFonts w:ascii="Arial" w:hAnsi="Arial"/>
          <w:sz w:val="20"/>
          <w:lang w:val="ru-RU"/>
        </w:rPr>
        <w:t>различных</w:t>
      </w:r>
      <w:r w:rsidR="00453793" w:rsidRPr="00453793">
        <w:rPr>
          <w:rFonts w:ascii="Arial" w:hAnsi="Arial"/>
          <w:sz w:val="20"/>
          <w:lang w:val="ru-RU"/>
        </w:rPr>
        <w:t xml:space="preserve"> </w:t>
      </w:r>
      <w:r w:rsidR="00453793">
        <w:rPr>
          <w:rFonts w:ascii="Arial" w:hAnsi="Arial"/>
          <w:sz w:val="20"/>
          <w:lang w:val="ru-RU"/>
        </w:rPr>
        <w:t>видов</w:t>
      </w:r>
      <w:r w:rsidR="00453793" w:rsidRPr="00453793">
        <w:rPr>
          <w:rFonts w:ascii="Arial" w:hAnsi="Arial"/>
          <w:sz w:val="20"/>
          <w:lang w:val="ru-RU"/>
        </w:rPr>
        <w:t xml:space="preserve"> </w:t>
      </w:r>
      <w:r w:rsidR="00453793">
        <w:rPr>
          <w:rFonts w:ascii="Arial" w:hAnsi="Arial"/>
          <w:sz w:val="20"/>
          <w:lang w:val="ru-RU"/>
        </w:rPr>
        <w:t xml:space="preserve">операций: </w:t>
      </w:r>
    </w:p>
    <w:p w:rsidR="006B2101" w:rsidRDefault="00453793" w:rsidP="00453793">
      <w:pPr>
        <w:numPr>
          <w:ilvl w:val="0"/>
          <w:numId w:val="22"/>
        </w:numPr>
        <w:rPr>
          <w:rFonts w:ascii="Arial" w:hAnsi="Arial"/>
          <w:sz w:val="20"/>
          <w:lang w:val="ru-RU"/>
        </w:rPr>
      </w:pPr>
      <w:r>
        <w:rPr>
          <w:rFonts w:ascii="Arial" w:hAnsi="Arial"/>
          <w:sz w:val="20"/>
        </w:rPr>
        <w:t>MyIsam</w:t>
      </w:r>
      <w:r w:rsidRPr="00453793">
        <w:rPr>
          <w:rFonts w:ascii="Arial" w:hAnsi="Arial"/>
          <w:sz w:val="20"/>
          <w:lang w:val="ru-RU"/>
        </w:rPr>
        <w:t xml:space="preserve"> </w:t>
      </w:r>
      <w:r>
        <w:rPr>
          <w:rFonts w:ascii="Arial" w:hAnsi="Arial"/>
          <w:sz w:val="20"/>
          <w:lang w:val="ru-RU"/>
        </w:rPr>
        <w:t>–</w:t>
      </w:r>
      <w:r w:rsidRPr="00453793">
        <w:rPr>
          <w:rFonts w:ascii="Arial" w:hAnsi="Arial"/>
          <w:sz w:val="20"/>
          <w:lang w:val="ru-RU"/>
        </w:rPr>
        <w:t xml:space="preserve"> </w:t>
      </w:r>
      <w:r>
        <w:rPr>
          <w:rFonts w:ascii="Arial" w:hAnsi="Arial"/>
          <w:sz w:val="20"/>
          <w:lang w:val="ru-RU"/>
        </w:rPr>
        <w:t>быстрее операции с преобладанием выбора и вставки;</w:t>
      </w:r>
    </w:p>
    <w:p w:rsidR="00453793" w:rsidRPr="00453793" w:rsidRDefault="00453793" w:rsidP="00453793">
      <w:pPr>
        <w:numPr>
          <w:ilvl w:val="0"/>
          <w:numId w:val="22"/>
        </w:numPr>
        <w:rPr>
          <w:rFonts w:ascii="Arial" w:hAnsi="Arial"/>
          <w:sz w:val="20"/>
          <w:lang w:val="ru-RU"/>
        </w:rPr>
      </w:pPr>
      <w:r>
        <w:rPr>
          <w:rFonts w:ascii="Arial" w:hAnsi="Arial"/>
          <w:sz w:val="20"/>
        </w:rPr>
        <w:t>InnoDb</w:t>
      </w:r>
      <w:r w:rsidRPr="00453793">
        <w:rPr>
          <w:rFonts w:ascii="Arial" w:hAnsi="Arial"/>
          <w:sz w:val="20"/>
          <w:lang w:val="ru-RU"/>
        </w:rPr>
        <w:t xml:space="preserve"> – </w:t>
      </w:r>
      <w:r>
        <w:rPr>
          <w:rFonts w:ascii="Arial" w:hAnsi="Arial"/>
          <w:sz w:val="20"/>
          <w:lang w:val="ru-RU"/>
        </w:rPr>
        <w:t>быстрее выполнение смешанных операций и одновременных операций с разными частями таблиц.</w:t>
      </w:r>
    </w:p>
    <w:p w:rsidR="00C42928" w:rsidRPr="00453793" w:rsidRDefault="00640A47">
      <w:pPr>
        <w:rPr>
          <w:rFonts w:ascii="Arial" w:hAnsi="Arial" w:cs="Arial"/>
          <w:sz w:val="20"/>
          <w:szCs w:val="20"/>
          <w:lang w:val="ru-RU"/>
        </w:rPr>
      </w:pPr>
      <w:r w:rsidRPr="00453793">
        <w:rPr>
          <w:rFonts w:ascii="Arial" w:hAnsi="Arial"/>
          <w:sz w:val="20"/>
          <w:lang w:val="ru-RU"/>
        </w:rPr>
        <w:br/>
      </w:r>
    </w:p>
    <w:p w:rsidR="00C42928" w:rsidRPr="00902E5E" w:rsidRDefault="00640A47">
      <w:pPr>
        <w:numPr>
          <w:ilvl w:val="0"/>
          <w:numId w:val="6"/>
        </w:numPr>
        <w:ind w:left="567" w:hanging="425"/>
        <w:rPr>
          <w:rFonts w:ascii="Arial" w:hAnsi="Arial"/>
          <w:b/>
          <w:color w:val="444444"/>
          <w:sz w:val="20"/>
        </w:rPr>
      </w:pPr>
      <w:r w:rsidRPr="00902E5E">
        <w:rPr>
          <w:rFonts w:ascii="Arial" w:hAnsi="Arial"/>
          <w:b/>
          <w:sz w:val="20"/>
        </w:rPr>
        <w:t>Explain differences between: join, left join, right join, outer join and inner join</w:t>
      </w:r>
    </w:p>
    <w:p w:rsidR="00C42928" w:rsidRDefault="0017214D">
      <w:pPr>
        <w:rPr>
          <w:rFonts w:ascii="Arial" w:hAnsi="Arial"/>
          <w:sz w:val="20"/>
          <w:lang w:val="ru-RU"/>
        </w:rPr>
      </w:pPr>
      <w:r>
        <w:rPr>
          <w:rFonts w:ascii="Arial" w:hAnsi="Arial"/>
          <w:sz w:val="20"/>
        </w:rPr>
        <w:t>JOIN</w:t>
      </w:r>
      <w:r w:rsidRPr="0017214D">
        <w:rPr>
          <w:rFonts w:ascii="Arial" w:hAnsi="Arial"/>
          <w:sz w:val="20"/>
          <w:lang w:val="ru-RU"/>
        </w:rPr>
        <w:t xml:space="preserve"> = </w:t>
      </w:r>
      <w:r>
        <w:rPr>
          <w:rFonts w:ascii="Arial" w:hAnsi="Arial"/>
          <w:sz w:val="20"/>
        </w:rPr>
        <w:t>CROSS</w:t>
      </w:r>
      <w:r w:rsidRPr="0017214D">
        <w:rPr>
          <w:rFonts w:ascii="Arial" w:hAnsi="Arial"/>
          <w:sz w:val="20"/>
          <w:lang w:val="ru-RU"/>
        </w:rPr>
        <w:t xml:space="preserve"> </w:t>
      </w:r>
      <w:r>
        <w:rPr>
          <w:rFonts w:ascii="Arial" w:hAnsi="Arial"/>
          <w:sz w:val="20"/>
        </w:rPr>
        <w:t>JOIN</w:t>
      </w:r>
      <w:r w:rsidRPr="0017214D">
        <w:rPr>
          <w:rFonts w:ascii="Arial" w:hAnsi="Arial"/>
          <w:sz w:val="20"/>
          <w:lang w:val="ru-RU"/>
        </w:rPr>
        <w:t xml:space="preserve"> – </w:t>
      </w:r>
      <w:r>
        <w:rPr>
          <w:rFonts w:ascii="Arial" w:hAnsi="Arial"/>
          <w:sz w:val="20"/>
          <w:lang w:val="ru-RU"/>
        </w:rPr>
        <w:t>возвращает все возможные сочетания строк одной таблицы со строками другой (каждая строка из первой таблицы соединяется с каждой из второй).</w:t>
      </w:r>
    </w:p>
    <w:p w:rsidR="0017214D" w:rsidRDefault="0017214D">
      <w:pPr>
        <w:rPr>
          <w:rFonts w:ascii="Arial" w:hAnsi="Arial"/>
          <w:sz w:val="20"/>
          <w:lang w:val="ru-RU"/>
        </w:rPr>
      </w:pPr>
    </w:p>
    <w:p w:rsidR="0017214D" w:rsidRDefault="0017214D" w:rsidP="00967F90">
      <w:pPr>
        <w:rPr>
          <w:rFonts w:ascii="Arial" w:hAnsi="Arial"/>
          <w:sz w:val="20"/>
          <w:lang w:val="ru-RU"/>
        </w:rPr>
      </w:pPr>
      <w:r>
        <w:rPr>
          <w:rFonts w:ascii="Arial" w:hAnsi="Arial"/>
          <w:sz w:val="20"/>
        </w:rPr>
        <w:t>LEFT</w:t>
      </w:r>
      <w:r w:rsidRPr="002118D7">
        <w:rPr>
          <w:rFonts w:ascii="Arial" w:hAnsi="Arial"/>
          <w:sz w:val="20"/>
          <w:lang w:val="ru-RU"/>
        </w:rPr>
        <w:t xml:space="preserve"> </w:t>
      </w:r>
      <w:r>
        <w:rPr>
          <w:rFonts w:ascii="Arial" w:hAnsi="Arial"/>
          <w:sz w:val="20"/>
        </w:rPr>
        <w:t>JOIN</w:t>
      </w:r>
      <w:r w:rsidRPr="002118D7">
        <w:rPr>
          <w:rFonts w:ascii="Arial" w:hAnsi="Arial"/>
          <w:sz w:val="20"/>
          <w:lang w:val="ru-RU"/>
        </w:rPr>
        <w:t xml:space="preserve"> = </w:t>
      </w:r>
      <w:r>
        <w:rPr>
          <w:rFonts w:ascii="Arial" w:hAnsi="Arial"/>
          <w:sz w:val="20"/>
        </w:rPr>
        <w:t>LEFT</w:t>
      </w:r>
      <w:r w:rsidRPr="002118D7">
        <w:rPr>
          <w:rFonts w:ascii="Arial" w:hAnsi="Arial"/>
          <w:sz w:val="20"/>
          <w:lang w:val="ru-RU"/>
        </w:rPr>
        <w:t xml:space="preserve"> </w:t>
      </w:r>
      <w:r>
        <w:rPr>
          <w:rFonts w:ascii="Arial" w:hAnsi="Arial"/>
          <w:sz w:val="20"/>
        </w:rPr>
        <w:t>OUTER</w:t>
      </w:r>
      <w:r w:rsidRPr="002118D7">
        <w:rPr>
          <w:rFonts w:ascii="Arial" w:hAnsi="Arial"/>
          <w:sz w:val="20"/>
          <w:lang w:val="ru-RU"/>
        </w:rPr>
        <w:t xml:space="preserve"> </w:t>
      </w:r>
      <w:r>
        <w:rPr>
          <w:rFonts w:ascii="Arial" w:hAnsi="Arial"/>
          <w:sz w:val="20"/>
        </w:rPr>
        <w:t>JOIN</w:t>
      </w:r>
      <w:r w:rsidRPr="002118D7">
        <w:rPr>
          <w:rFonts w:ascii="Arial" w:hAnsi="Arial"/>
          <w:sz w:val="20"/>
          <w:lang w:val="ru-RU"/>
        </w:rPr>
        <w:t xml:space="preserve"> </w:t>
      </w:r>
      <w:r w:rsidR="002118D7" w:rsidRPr="002118D7">
        <w:rPr>
          <w:rFonts w:ascii="Arial" w:hAnsi="Arial"/>
          <w:sz w:val="20"/>
          <w:lang w:val="ru-RU"/>
        </w:rPr>
        <w:t>–</w:t>
      </w:r>
      <w:r w:rsidRPr="002118D7">
        <w:rPr>
          <w:rFonts w:ascii="Arial" w:hAnsi="Arial"/>
          <w:sz w:val="20"/>
          <w:lang w:val="ru-RU"/>
        </w:rPr>
        <w:t xml:space="preserve"> </w:t>
      </w:r>
      <w:r w:rsidR="002118D7">
        <w:rPr>
          <w:rFonts w:ascii="Arial" w:hAnsi="Arial"/>
          <w:sz w:val="20"/>
          <w:lang w:val="ru-RU"/>
        </w:rPr>
        <w:t xml:space="preserve">возвращает </w:t>
      </w:r>
      <w:r w:rsidR="00967F90">
        <w:rPr>
          <w:rFonts w:ascii="Arial" w:hAnsi="Arial"/>
          <w:sz w:val="20"/>
          <w:lang w:val="ru-RU"/>
        </w:rPr>
        <w:t xml:space="preserve">соединение </w:t>
      </w:r>
      <w:r w:rsidR="002118D7">
        <w:rPr>
          <w:rFonts w:ascii="Arial" w:hAnsi="Arial"/>
          <w:sz w:val="20"/>
          <w:lang w:val="ru-RU"/>
        </w:rPr>
        <w:t xml:space="preserve">строк первой </w:t>
      </w:r>
      <w:r w:rsidR="00C02F9E">
        <w:rPr>
          <w:rFonts w:ascii="Arial" w:hAnsi="Arial"/>
          <w:sz w:val="20"/>
          <w:lang w:val="ru-RU"/>
        </w:rPr>
        <w:t xml:space="preserve">(А) </w:t>
      </w:r>
      <w:r w:rsidR="002118D7">
        <w:rPr>
          <w:rFonts w:ascii="Arial" w:hAnsi="Arial"/>
          <w:sz w:val="20"/>
          <w:lang w:val="ru-RU"/>
        </w:rPr>
        <w:t>таблицы</w:t>
      </w:r>
      <w:r w:rsidR="00967F90">
        <w:rPr>
          <w:rFonts w:ascii="Arial" w:hAnsi="Arial"/>
          <w:sz w:val="20"/>
          <w:lang w:val="ru-RU"/>
        </w:rPr>
        <w:t xml:space="preserve"> и второй (Б), если строки имеют соединения. Затем добавляет соединение значений остальных</w:t>
      </w:r>
      <w:r w:rsidR="0012029D">
        <w:rPr>
          <w:rFonts w:ascii="Arial" w:hAnsi="Arial"/>
          <w:sz w:val="20"/>
          <w:lang w:val="ru-RU"/>
        </w:rPr>
        <w:t xml:space="preserve"> строк из таблицы </w:t>
      </w:r>
      <w:r w:rsidR="0012029D">
        <w:rPr>
          <w:rFonts w:ascii="Arial" w:hAnsi="Arial"/>
          <w:sz w:val="20"/>
        </w:rPr>
        <w:t>A</w:t>
      </w:r>
      <w:r w:rsidR="0012029D" w:rsidRPr="0012029D">
        <w:rPr>
          <w:rFonts w:ascii="Arial" w:hAnsi="Arial"/>
          <w:sz w:val="20"/>
          <w:lang w:val="ru-RU"/>
        </w:rPr>
        <w:t xml:space="preserve"> </w:t>
      </w:r>
      <w:r w:rsidR="0012029D">
        <w:rPr>
          <w:rFonts w:ascii="Arial" w:hAnsi="Arial"/>
          <w:sz w:val="20"/>
          <w:lang w:val="ru-RU"/>
        </w:rPr>
        <w:t xml:space="preserve">со значениями </w:t>
      </w:r>
      <w:r w:rsidR="0012029D">
        <w:rPr>
          <w:rFonts w:ascii="Arial" w:hAnsi="Arial"/>
          <w:sz w:val="20"/>
        </w:rPr>
        <w:t>null</w:t>
      </w:r>
      <w:r w:rsidR="0012029D" w:rsidRPr="0012029D">
        <w:rPr>
          <w:rFonts w:ascii="Arial" w:hAnsi="Arial"/>
          <w:sz w:val="20"/>
          <w:lang w:val="ru-RU"/>
        </w:rPr>
        <w:t xml:space="preserve"> </w:t>
      </w:r>
      <w:r w:rsidR="0012029D">
        <w:rPr>
          <w:rFonts w:ascii="Arial" w:hAnsi="Arial"/>
          <w:sz w:val="20"/>
          <w:lang w:val="ru-RU"/>
        </w:rPr>
        <w:t>вместо значений из таблицы Б.</w:t>
      </w:r>
    </w:p>
    <w:p w:rsidR="0012029D" w:rsidRDefault="0012029D" w:rsidP="00967F90">
      <w:pPr>
        <w:rPr>
          <w:rFonts w:ascii="Arial" w:hAnsi="Arial"/>
          <w:sz w:val="20"/>
          <w:lang w:val="ru-RU"/>
        </w:rPr>
      </w:pPr>
    </w:p>
    <w:p w:rsidR="0012029D" w:rsidRPr="0012029D" w:rsidRDefault="0012029D" w:rsidP="0012029D">
      <w:pPr>
        <w:rPr>
          <w:rFonts w:ascii="Arial" w:hAnsi="Arial"/>
          <w:sz w:val="20"/>
          <w:lang w:val="ru-RU"/>
        </w:rPr>
      </w:pPr>
      <w:r>
        <w:rPr>
          <w:rFonts w:ascii="Arial" w:hAnsi="Arial"/>
          <w:sz w:val="20"/>
        </w:rPr>
        <w:t>RIGHT</w:t>
      </w:r>
      <w:r w:rsidRPr="003C440C">
        <w:rPr>
          <w:rFonts w:ascii="Arial" w:hAnsi="Arial"/>
          <w:sz w:val="20"/>
        </w:rPr>
        <w:t xml:space="preserve"> </w:t>
      </w:r>
      <w:r>
        <w:rPr>
          <w:rFonts w:ascii="Arial" w:hAnsi="Arial"/>
          <w:sz w:val="20"/>
        </w:rPr>
        <w:t>JOIN</w:t>
      </w:r>
      <w:r w:rsidRPr="003C440C">
        <w:rPr>
          <w:rFonts w:ascii="Arial" w:hAnsi="Arial"/>
          <w:sz w:val="20"/>
        </w:rPr>
        <w:t xml:space="preserve"> = </w:t>
      </w:r>
      <w:r>
        <w:rPr>
          <w:rFonts w:ascii="Arial" w:hAnsi="Arial"/>
          <w:sz w:val="20"/>
        </w:rPr>
        <w:t>RIGHT</w:t>
      </w:r>
      <w:r w:rsidRPr="003C440C">
        <w:rPr>
          <w:rFonts w:ascii="Arial" w:hAnsi="Arial"/>
          <w:sz w:val="20"/>
        </w:rPr>
        <w:t xml:space="preserve"> </w:t>
      </w:r>
      <w:r>
        <w:rPr>
          <w:rFonts w:ascii="Arial" w:hAnsi="Arial"/>
          <w:sz w:val="20"/>
        </w:rPr>
        <w:t>OUTER</w:t>
      </w:r>
      <w:r w:rsidRPr="003C440C">
        <w:rPr>
          <w:rFonts w:ascii="Arial" w:hAnsi="Arial"/>
          <w:sz w:val="20"/>
        </w:rPr>
        <w:t xml:space="preserve"> </w:t>
      </w:r>
      <w:r>
        <w:rPr>
          <w:rFonts w:ascii="Arial" w:hAnsi="Arial"/>
          <w:sz w:val="20"/>
        </w:rPr>
        <w:t>JOIN</w:t>
      </w:r>
      <w:r w:rsidRPr="003C440C">
        <w:rPr>
          <w:rFonts w:ascii="Arial" w:hAnsi="Arial"/>
          <w:sz w:val="20"/>
        </w:rPr>
        <w:t xml:space="preserve"> – </w:t>
      </w:r>
      <w:r>
        <w:rPr>
          <w:rFonts w:ascii="Arial" w:hAnsi="Arial"/>
          <w:sz w:val="20"/>
          <w:lang w:val="ru-RU"/>
        </w:rPr>
        <w:t>наоборот</w:t>
      </w:r>
      <w:r w:rsidRPr="003C440C">
        <w:rPr>
          <w:rFonts w:ascii="Arial" w:hAnsi="Arial"/>
          <w:sz w:val="20"/>
        </w:rPr>
        <w:t xml:space="preserve">. </w:t>
      </w:r>
      <w:r>
        <w:rPr>
          <w:rFonts w:ascii="Arial" w:hAnsi="Arial"/>
          <w:sz w:val="20"/>
          <w:lang w:val="ru-RU"/>
        </w:rPr>
        <w:t>Возвращает соединение строк первой (А) таблицы и второй (Б), если строки имеют соединения. Затем добавляет соединение значений остальных строк из таблицы Б</w:t>
      </w:r>
      <w:r w:rsidRPr="0012029D">
        <w:rPr>
          <w:rFonts w:ascii="Arial" w:hAnsi="Arial"/>
          <w:sz w:val="20"/>
          <w:lang w:val="ru-RU"/>
        </w:rPr>
        <w:t xml:space="preserve"> </w:t>
      </w:r>
      <w:r>
        <w:rPr>
          <w:rFonts w:ascii="Arial" w:hAnsi="Arial"/>
          <w:sz w:val="20"/>
          <w:lang w:val="ru-RU"/>
        </w:rPr>
        <w:t xml:space="preserve">со значениями </w:t>
      </w:r>
      <w:r>
        <w:rPr>
          <w:rFonts w:ascii="Arial" w:hAnsi="Arial"/>
          <w:sz w:val="20"/>
        </w:rPr>
        <w:t>null</w:t>
      </w:r>
      <w:r w:rsidRPr="0012029D">
        <w:rPr>
          <w:rFonts w:ascii="Arial" w:hAnsi="Arial"/>
          <w:sz w:val="20"/>
          <w:lang w:val="ru-RU"/>
        </w:rPr>
        <w:t xml:space="preserve"> </w:t>
      </w:r>
      <w:r>
        <w:rPr>
          <w:rFonts w:ascii="Arial" w:hAnsi="Arial"/>
          <w:sz w:val="20"/>
          <w:lang w:val="ru-RU"/>
        </w:rPr>
        <w:t>вместо значений из таблицы А.</w:t>
      </w:r>
    </w:p>
    <w:p w:rsidR="0012029D" w:rsidRDefault="0012029D" w:rsidP="00967F90">
      <w:pPr>
        <w:rPr>
          <w:rFonts w:ascii="Arial" w:hAnsi="Arial"/>
          <w:sz w:val="20"/>
          <w:lang w:val="ru-RU"/>
        </w:rPr>
      </w:pPr>
    </w:p>
    <w:p w:rsidR="0012029D" w:rsidRPr="0012029D" w:rsidRDefault="0012029D" w:rsidP="00967F90">
      <w:pPr>
        <w:rPr>
          <w:rFonts w:ascii="Arial" w:hAnsi="Arial"/>
          <w:sz w:val="20"/>
          <w:lang w:val="ru-RU"/>
        </w:rPr>
      </w:pPr>
      <w:r>
        <w:rPr>
          <w:rFonts w:ascii="Arial" w:hAnsi="Arial"/>
          <w:sz w:val="20"/>
        </w:rPr>
        <w:t>ONNER</w:t>
      </w:r>
      <w:r w:rsidRPr="00902E5E">
        <w:rPr>
          <w:rFonts w:ascii="Arial" w:hAnsi="Arial"/>
          <w:sz w:val="20"/>
          <w:lang w:val="ru-RU"/>
        </w:rPr>
        <w:t xml:space="preserve"> </w:t>
      </w:r>
      <w:r>
        <w:rPr>
          <w:rFonts w:ascii="Arial" w:hAnsi="Arial"/>
          <w:sz w:val="20"/>
        </w:rPr>
        <w:t>JOIN</w:t>
      </w:r>
      <w:r w:rsidRPr="00902E5E">
        <w:rPr>
          <w:rFonts w:ascii="Arial" w:hAnsi="Arial"/>
          <w:sz w:val="20"/>
          <w:lang w:val="ru-RU"/>
        </w:rPr>
        <w:t xml:space="preserve"> – </w:t>
      </w:r>
      <w:r w:rsidR="00902E5E">
        <w:rPr>
          <w:rFonts w:ascii="Arial" w:hAnsi="Arial"/>
          <w:sz w:val="20"/>
          <w:lang w:val="ru-RU"/>
        </w:rPr>
        <w:t>возвращает соединение строк первой (А) таблицы и второй (Б), только строк, имеющих соединения.</w:t>
      </w:r>
    </w:p>
    <w:p w:rsidR="00C42928" w:rsidRPr="002118D7" w:rsidRDefault="00640A47">
      <w:pPr>
        <w:rPr>
          <w:lang w:val="ru-RU"/>
        </w:rPr>
      </w:pPr>
      <w:r w:rsidRPr="002118D7">
        <w:rPr>
          <w:lang w:val="ru-RU"/>
        </w:rPr>
        <w:tab/>
      </w:r>
    </w:p>
    <w:p w:rsidR="00C42928" w:rsidRPr="002118D7" w:rsidRDefault="00C42928">
      <w:pPr>
        <w:rPr>
          <w:rFonts w:ascii="Arial" w:hAnsi="Arial"/>
          <w:color w:val="444444"/>
          <w:sz w:val="20"/>
          <w:lang w:val="ru-RU"/>
        </w:rPr>
      </w:pPr>
    </w:p>
    <w:p w:rsidR="00EF4A38" w:rsidRPr="00EF4A38" w:rsidRDefault="00640A47" w:rsidP="00AC5AE4">
      <w:pPr>
        <w:numPr>
          <w:ilvl w:val="0"/>
          <w:numId w:val="6"/>
        </w:numPr>
        <w:ind w:left="567" w:hanging="425"/>
        <w:rPr>
          <w:rFonts w:ascii="Arial" w:hAnsi="Arial"/>
          <w:color w:val="444444"/>
          <w:sz w:val="20"/>
        </w:rPr>
      </w:pPr>
      <w:r w:rsidRPr="00E0737D">
        <w:rPr>
          <w:rFonts w:ascii="Arial" w:hAnsi="Arial"/>
          <w:b/>
          <w:sz w:val="20"/>
        </w:rPr>
        <w:t>is it possible to query 2 tables in a single query from 2 databases? If yes, give an example</w:t>
      </w:r>
      <w:r>
        <w:rPr>
          <w:rFonts w:ascii="Arial" w:hAnsi="Arial"/>
          <w:sz w:val="20"/>
        </w:rPr>
        <w:t>.</w:t>
      </w:r>
    </w:p>
    <w:p w:rsidR="00EF4A38" w:rsidRDefault="00EF4A38" w:rsidP="00EF4A38">
      <w:pPr>
        <w:rPr>
          <w:rFonts w:ascii="Arial" w:hAnsi="Arial"/>
          <w:sz w:val="20"/>
        </w:rPr>
      </w:pPr>
    </w:p>
    <w:p w:rsidR="00EF4A38" w:rsidRDefault="00EF4A38" w:rsidP="00EF4A38">
      <w:pPr>
        <w:rPr>
          <w:rFonts w:ascii="Arial" w:hAnsi="Arial"/>
          <w:sz w:val="20"/>
        </w:rPr>
      </w:pPr>
      <w:r>
        <w:rPr>
          <w:rFonts w:ascii="Arial" w:hAnsi="Arial"/>
          <w:sz w:val="20"/>
        </w:rPr>
        <w:t xml:space="preserve">SELECT </w:t>
      </w:r>
      <w:r w:rsidR="00E0737D">
        <w:rPr>
          <w:rFonts w:ascii="Arial" w:hAnsi="Arial"/>
          <w:sz w:val="20"/>
        </w:rPr>
        <w:t>db1.table1 as t1 LEFT JOIN db</w:t>
      </w:r>
      <w:r>
        <w:rPr>
          <w:rFonts w:ascii="Arial" w:hAnsi="Arial"/>
          <w:sz w:val="20"/>
        </w:rPr>
        <w:t>2.table2 as t2 ON t1.column1 = t2.column2</w:t>
      </w:r>
    </w:p>
    <w:p w:rsidR="00E0737D" w:rsidRDefault="00EF4A38" w:rsidP="00EF4A38">
      <w:pPr>
        <w:rPr>
          <w:rFonts w:ascii="Arial" w:hAnsi="Arial"/>
          <w:sz w:val="20"/>
          <w:lang w:val="ru-RU"/>
        </w:rPr>
      </w:pPr>
      <w:r>
        <w:rPr>
          <w:rFonts w:ascii="Arial" w:hAnsi="Arial"/>
          <w:sz w:val="20"/>
          <w:lang w:val="ru-RU"/>
        </w:rPr>
        <w:t xml:space="preserve">,где </w:t>
      </w:r>
      <w:r w:rsidR="00E0737D">
        <w:rPr>
          <w:rFonts w:ascii="Arial" w:hAnsi="Arial"/>
          <w:sz w:val="20"/>
        </w:rPr>
        <w:t>db</w:t>
      </w:r>
      <w:r w:rsidRPr="00E0737D">
        <w:rPr>
          <w:rFonts w:ascii="Arial" w:hAnsi="Arial"/>
          <w:sz w:val="20"/>
          <w:lang w:val="ru-RU"/>
        </w:rPr>
        <w:t xml:space="preserve">1, </w:t>
      </w:r>
      <w:r w:rsidR="00E0737D">
        <w:rPr>
          <w:rFonts w:ascii="Arial" w:hAnsi="Arial"/>
          <w:sz w:val="20"/>
        </w:rPr>
        <w:t>db</w:t>
      </w:r>
      <w:r w:rsidRPr="00E0737D">
        <w:rPr>
          <w:rFonts w:ascii="Arial" w:hAnsi="Arial"/>
          <w:sz w:val="20"/>
          <w:lang w:val="ru-RU"/>
        </w:rPr>
        <w:t xml:space="preserve">2 </w:t>
      </w:r>
      <w:r w:rsidR="00E0737D" w:rsidRPr="00E0737D">
        <w:rPr>
          <w:rFonts w:ascii="Arial" w:hAnsi="Arial"/>
          <w:sz w:val="20"/>
          <w:lang w:val="ru-RU"/>
        </w:rPr>
        <w:t>–</w:t>
      </w:r>
      <w:r w:rsidRPr="00E0737D">
        <w:rPr>
          <w:rFonts w:ascii="Arial" w:hAnsi="Arial"/>
          <w:sz w:val="20"/>
          <w:lang w:val="ru-RU"/>
        </w:rPr>
        <w:t xml:space="preserve"> </w:t>
      </w:r>
      <w:r w:rsidR="00E0737D">
        <w:rPr>
          <w:rFonts w:ascii="Arial" w:hAnsi="Arial"/>
          <w:sz w:val="20"/>
          <w:lang w:val="ru-RU"/>
        </w:rPr>
        <w:t>имена баз данных</w:t>
      </w:r>
    </w:p>
    <w:p w:rsidR="00E0737D" w:rsidRDefault="00E0737D" w:rsidP="00EF4A38">
      <w:pPr>
        <w:rPr>
          <w:rFonts w:ascii="Arial" w:hAnsi="Arial"/>
          <w:sz w:val="20"/>
          <w:lang w:val="ru-RU"/>
        </w:rPr>
      </w:pPr>
    </w:p>
    <w:p w:rsidR="00C42928" w:rsidRPr="00E0737D" w:rsidRDefault="00E0737D" w:rsidP="00EF4A38">
      <w:pPr>
        <w:rPr>
          <w:rFonts w:ascii="Arial" w:hAnsi="Arial"/>
          <w:color w:val="444444"/>
          <w:sz w:val="20"/>
          <w:lang w:val="ru-RU"/>
        </w:rPr>
      </w:pPr>
      <w:r>
        <w:rPr>
          <w:rFonts w:ascii="Arial" w:hAnsi="Arial"/>
          <w:sz w:val="20"/>
          <w:lang w:val="ru-RU"/>
        </w:rPr>
        <w:t>Но</w:t>
      </w:r>
      <w:r w:rsidR="005355EC">
        <w:rPr>
          <w:rFonts w:ascii="Arial" w:hAnsi="Arial"/>
          <w:sz w:val="20"/>
          <w:lang w:val="ru-RU"/>
        </w:rPr>
        <w:t>,</w:t>
      </w:r>
      <w:r>
        <w:rPr>
          <w:rFonts w:ascii="Arial" w:hAnsi="Arial"/>
          <w:sz w:val="20"/>
          <w:lang w:val="ru-RU"/>
        </w:rPr>
        <w:t xml:space="preserve"> думаю, что это работает только </w:t>
      </w:r>
      <w:r w:rsidR="005355EC" w:rsidRPr="005355EC">
        <w:rPr>
          <w:rFonts w:ascii="Arial" w:hAnsi="Arial"/>
          <w:sz w:val="20"/>
          <w:lang w:val="ru-RU"/>
        </w:rPr>
        <w:t>в рамках</w:t>
      </w:r>
      <w:r>
        <w:rPr>
          <w:rFonts w:ascii="Arial" w:hAnsi="Arial"/>
          <w:sz w:val="20"/>
          <w:lang w:val="ru-RU"/>
        </w:rPr>
        <w:t xml:space="preserve"> одно</w:t>
      </w:r>
      <w:r w:rsidR="005355EC">
        <w:rPr>
          <w:rFonts w:ascii="Arial" w:hAnsi="Arial"/>
          <w:sz w:val="20"/>
          <w:lang w:val="ru-RU"/>
        </w:rPr>
        <w:t>го</w:t>
      </w:r>
      <w:r>
        <w:rPr>
          <w:rFonts w:ascii="Arial" w:hAnsi="Arial"/>
          <w:sz w:val="20"/>
          <w:lang w:val="ru-RU"/>
        </w:rPr>
        <w:t xml:space="preserve"> сервер</w:t>
      </w:r>
      <w:r w:rsidR="005355EC">
        <w:rPr>
          <w:rFonts w:ascii="Arial" w:hAnsi="Arial"/>
          <w:sz w:val="20"/>
          <w:lang w:val="ru-RU"/>
        </w:rPr>
        <w:t>а</w:t>
      </w:r>
      <w:r>
        <w:rPr>
          <w:rFonts w:ascii="Arial" w:hAnsi="Arial"/>
          <w:sz w:val="20"/>
          <w:lang w:val="ru-RU"/>
        </w:rPr>
        <w:t xml:space="preserve"> и при условии, что базы одного типа.</w:t>
      </w:r>
      <w:r w:rsidR="00640A47" w:rsidRPr="00E0737D">
        <w:rPr>
          <w:rFonts w:ascii="Arial" w:hAnsi="Arial"/>
          <w:sz w:val="20"/>
          <w:lang w:val="ru-RU"/>
        </w:rPr>
        <w:br/>
      </w:r>
      <w:r w:rsidR="00640A47" w:rsidRPr="00E0737D">
        <w:rPr>
          <w:rFonts w:ascii="Arial" w:hAnsi="Arial"/>
          <w:color w:val="444444"/>
          <w:sz w:val="20"/>
          <w:lang w:val="ru-RU"/>
        </w:rPr>
        <w:br/>
      </w:r>
    </w:p>
    <w:p w:rsidR="00C42928" w:rsidRPr="005355EC" w:rsidRDefault="00640A47">
      <w:pPr>
        <w:numPr>
          <w:ilvl w:val="0"/>
          <w:numId w:val="6"/>
        </w:numPr>
        <w:ind w:left="567" w:hanging="425"/>
        <w:rPr>
          <w:rFonts w:ascii="Arial" w:hAnsi="Arial" w:cs="Arial"/>
          <w:b/>
          <w:sz w:val="20"/>
          <w:szCs w:val="20"/>
        </w:rPr>
      </w:pPr>
      <w:r w:rsidRPr="005355EC">
        <w:rPr>
          <w:rFonts w:ascii="Arial" w:hAnsi="Arial" w:cs="Arial"/>
          <w:b/>
          <w:sz w:val="20"/>
          <w:szCs w:val="20"/>
        </w:rPr>
        <w:t>Joins are fastest when done using which field’s data type:</w:t>
      </w:r>
    </w:p>
    <w:p w:rsidR="00C42928" w:rsidRDefault="00C42928">
      <w:pPr>
        <w:rPr>
          <w:rFonts w:ascii="Arial" w:hAnsi="Arial" w:cs="Arial"/>
          <w:sz w:val="20"/>
          <w:szCs w:val="20"/>
        </w:rPr>
      </w:pPr>
    </w:p>
    <w:p w:rsidR="00C42928" w:rsidRDefault="00640A47">
      <w:pPr>
        <w:numPr>
          <w:ilvl w:val="0"/>
          <w:numId w:val="16"/>
        </w:numPr>
        <w:rPr>
          <w:rFonts w:ascii="Arial" w:hAnsi="Arial" w:cs="Arial"/>
          <w:sz w:val="20"/>
          <w:szCs w:val="20"/>
        </w:rPr>
      </w:pPr>
      <w:r>
        <w:rPr>
          <w:rFonts w:ascii="Arial" w:hAnsi="Arial" w:cs="Arial"/>
          <w:sz w:val="20"/>
          <w:szCs w:val="20"/>
        </w:rPr>
        <w:t>INT</w:t>
      </w:r>
    </w:p>
    <w:p w:rsidR="00C42928" w:rsidRDefault="00640A47">
      <w:pPr>
        <w:numPr>
          <w:ilvl w:val="0"/>
          <w:numId w:val="16"/>
        </w:numPr>
        <w:rPr>
          <w:rFonts w:ascii="Arial" w:hAnsi="Arial" w:cs="Arial"/>
          <w:sz w:val="20"/>
          <w:szCs w:val="20"/>
        </w:rPr>
      </w:pPr>
      <w:r>
        <w:rPr>
          <w:rFonts w:ascii="Arial" w:hAnsi="Arial" w:cs="Arial"/>
          <w:sz w:val="20"/>
          <w:szCs w:val="20"/>
        </w:rPr>
        <w:t>JOIN</w:t>
      </w:r>
    </w:p>
    <w:p w:rsidR="00C42928" w:rsidRDefault="00640A47">
      <w:pPr>
        <w:numPr>
          <w:ilvl w:val="0"/>
          <w:numId w:val="16"/>
        </w:numPr>
        <w:rPr>
          <w:rFonts w:ascii="Arial" w:hAnsi="Arial" w:cs="Arial"/>
          <w:sz w:val="20"/>
          <w:szCs w:val="20"/>
        </w:rPr>
      </w:pPr>
      <w:r>
        <w:rPr>
          <w:rFonts w:ascii="Arial" w:hAnsi="Arial" w:cs="Arial"/>
          <w:sz w:val="20"/>
          <w:szCs w:val="20"/>
        </w:rPr>
        <w:t>FLOAT</w:t>
      </w:r>
    </w:p>
    <w:p w:rsidR="00C42928" w:rsidRPr="001B2FB3" w:rsidRDefault="00640A47">
      <w:pPr>
        <w:numPr>
          <w:ilvl w:val="0"/>
          <w:numId w:val="16"/>
        </w:numPr>
        <w:rPr>
          <w:rFonts w:ascii="Arial" w:hAnsi="Arial" w:cs="Arial"/>
          <w:b/>
          <w:sz w:val="20"/>
          <w:szCs w:val="20"/>
        </w:rPr>
      </w:pPr>
      <w:r w:rsidRPr="001B2FB3">
        <w:rPr>
          <w:rFonts w:ascii="Arial" w:hAnsi="Arial" w:cs="Arial"/>
          <w:b/>
          <w:sz w:val="20"/>
          <w:szCs w:val="20"/>
        </w:rPr>
        <w:t>INDEX</w:t>
      </w:r>
    </w:p>
    <w:p w:rsidR="00C42928" w:rsidRDefault="00640A47">
      <w:pPr>
        <w:numPr>
          <w:ilvl w:val="0"/>
          <w:numId w:val="16"/>
        </w:numPr>
        <w:rPr>
          <w:rFonts w:ascii="Arial" w:hAnsi="Arial" w:cs="Arial"/>
          <w:sz w:val="20"/>
          <w:szCs w:val="20"/>
        </w:rPr>
      </w:pPr>
      <w:r>
        <w:rPr>
          <w:rFonts w:ascii="Arial" w:hAnsi="Arial" w:cs="Arial"/>
          <w:sz w:val="20"/>
          <w:szCs w:val="20"/>
        </w:rPr>
        <w:t>CHAR</w:t>
      </w:r>
    </w:p>
    <w:p w:rsidR="00C42928" w:rsidRDefault="00640A47">
      <w:pPr>
        <w:numPr>
          <w:ilvl w:val="0"/>
          <w:numId w:val="16"/>
        </w:numPr>
        <w:rPr>
          <w:rFonts w:ascii="Arial" w:hAnsi="Arial" w:cs="Arial"/>
          <w:sz w:val="20"/>
          <w:szCs w:val="20"/>
        </w:rPr>
      </w:pPr>
      <w:r>
        <w:rPr>
          <w:rFonts w:ascii="Arial" w:hAnsi="Arial" w:cs="Arial"/>
          <w:sz w:val="20"/>
          <w:szCs w:val="20"/>
        </w:rPr>
        <w:lastRenderedPageBreak/>
        <w:t>VARCHAR</w:t>
      </w:r>
    </w:p>
    <w:p w:rsidR="00C42928" w:rsidRDefault="00640A47">
      <w:pPr>
        <w:numPr>
          <w:ilvl w:val="0"/>
          <w:numId w:val="16"/>
        </w:numPr>
        <w:rPr>
          <w:rFonts w:ascii="Arial" w:hAnsi="Arial" w:cs="Arial"/>
          <w:sz w:val="20"/>
          <w:szCs w:val="20"/>
        </w:rPr>
      </w:pPr>
      <w:r>
        <w:rPr>
          <w:rFonts w:ascii="Arial" w:hAnsi="Arial" w:cs="Arial"/>
          <w:sz w:val="20"/>
          <w:szCs w:val="20"/>
        </w:rPr>
        <w:t>CACHE</w:t>
      </w:r>
      <w:r>
        <w:rPr>
          <w:rFonts w:ascii="Arial" w:hAnsi="Arial" w:cs="Arial"/>
          <w:sz w:val="20"/>
          <w:szCs w:val="20"/>
        </w:rPr>
        <w:tab/>
      </w:r>
    </w:p>
    <w:p w:rsidR="00C42928" w:rsidRDefault="00640A47">
      <w:pPr>
        <w:numPr>
          <w:ilvl w:val="0"/>
          <w:numId w:val="16"/>
        </w:numPr>
        <w:rPr>
          <w:rFonts w:ascii="Arial" w:hAnsi="Arial" w:cs="Arial"/>
          <w:sz w:val="20"/>
          <w:szCs w:val="20"/>
        </w:rPr>
      </w:pPr>
      <w:r>
        <w:rPr>
          <w:rFonts w:ascii="Arial" w:hAnsi="Arial" w:cs="Arial"/>
          <w:sz w:val="20"/>
          <w:szCs w:val="20"/>
        </w:rPr>
        <w:t>None of the above</w:t>
      </w:r>
    </w:p>
    <w:p w:rsidR="00C42928" w:rsidRDefault="00C42928">
      <w:pPr>
        <w:ind w:left="567"/>
        <w:rPr>
          <w:rFonts w:ascii="Arial" w:hAnsi="Arial"/>
          <w:color w:val="444444"/>
          <w:sz w:val="20"/>
        </w:rPr>
      </w:pPr>
    </w:p>
    <w:p w:rsidR="00C42928" w:rsidRDefault="00640A47">
      <w:pPr>
        <w:pageBreakBefore/>
        <w:rPr>
          <w:rFonts w:ascii="Arial" w:hAnsi="Arial" w:cs="Arial"/>
          <w:sz w:val="20"/>
          <w:szCs w:val="20"/>
        </w:rPr>
      </w:pPr>
      <w:r>
        <w:rPr>
          <w:rFonts w:ascii="Book Antiqua" w:hAnsi="Book Antiqua" w:cs="Arial"/>
          <w:b/>
          <w:sz w:val="32"/>
          <w:szCs w:val="20"/>
        </w:rPr>
        <w:lastRenderedPageBreak/>
        <w:t>Unix questions</w:t>
      </w:r>
      <w:r>
        <w:rPr>
          <w:rFonts w:ascii="Arial" w:hAnsi="Arial" w:cs="Arial"/>
          <w:sz w:val="20"/>
          <w:szCs w:val="20"/>
        </w:rPr>
        <w:br/>
      </w:r>
      <w:r>
        <w:rPr>
          <w:rFonts w:ascii="Arial" w:hAnsi="Arial" w:cs="Arial"/>
          <w:sz w:val="20"/>
          <w:szCs w:val="20"/>
        </w:rPr>
        <w:br/>
      </w:r>
    </w:p>
    <w:p w:rsidR="00C42928" w:rsidRPr="007C6989" w:rsidRDefault="00640A47">
      <w:pPr>
        <w:numPr>
          <w:ilvl w:val="0"/>
          <w:numId w:val="8"/>
        </w:numPr>
        <w:rPr>
          <w:rFonts w:ascii="Arial" w:hAnsi="Arial" w:cs="Arial"/>
          <w:b/>
          <w:sz w:val="20"/>
          <w:szCs w:val="20"/>
        </w:rPr>
      </w:pPr>
      <w:r w:rsidRPr="007C6989">
        <w:rPr>
          <w:rFonts w:ascii="Arial" w:hAnsi="Arial" w:cs="Arial"/>
          <w:b/>
          <w:sz w:val="20"/>
          <w:szCs w:val="20"/>
        </w:rPr>
        <w:t>Give an example of how to block an IP from accessing directory using .htaccess file</w:t>
      </w:r>
    </w:p>
    <w:p w:rsidR="00BB358E" w:rsidRDefault="00BB358E" w:rsidP="00BB358E">
      <w:pPr>
        <w:rPr>
          <w:rFonts w:ascii="Arial" w:hAnsi="Arial" w:cs="Arial"/>
          <w:sz w:val="20"/>
          <w:szCs w:val="20"/>
        </w:rPr>
      </w:pPr>
      <w:r>
        <w:rPr>
          <w:rFonts w:ascii="Arial" w:hAnsi="Arial" w:cs="Arial"/>
          <w:sz w:val="20"/>
          <w:szCs w:val="20"/>
        </w:rPr>
        <w:t xml:space="preserve"> (black list)</w:t>
      </w:r>
    </w:p>
    <w:p w:rsidR="00BB358E" w:rsidRPr="00BB358E" w:rsidRDefault="00BB358E" w:rsidP="00BB358E">
      <w:pPr>
        <w:rPr>
          <w:rFonts w:ascii="Arial" w:hAnsi="Arial" w:cs="Arial"/>
          <w:sz w:val="20"/>
          <w:szCs w:val="20"/>
        </w:rPr>
      </w:pPr>
      <w:r w:rsidRPr="00BB358E">
        <w:rPr>
          <w:rFonts w:ascii="Arial" w:hAnsi="Arial" w:cs="Arial"/>
          <w:sz w:val="20"/>
          <w:szCs w:val="20"/>
        </w:rPr>
        <w:t>&lt;Directory /path/to/the/folder&gt;</w:t>
      </w:r>
    </w:p>
    <w:p w:rsidR="00BB358E" w:rsidRPr="00BB358E" w:rsidRDefault="00BB358E" w:rsidP="00BB358E">
      <w:pPr>
        <w:rPr>
          <w:rFonts w:ascii="Arial" w:hAnsi="Arial" w:cs="Arial"/>
          <w:sz w:val="20"/>
          <w:szCs w:val="20"/>
        </w:rPr>
      </w:pPr>
      <w:r w:rsidRPr="00BB358E">
        <w:rPr>
          <w:rFonts w:ascii="Arial" w:hAnsi="Arial" w:cs="Arial"/>
          <w:sz w:val="20"/>
          <w:szCs w:val="20"/>
        </w:rPr>
        <w:t xml:space="preserve">             Deny from X.X.X.X</w:t>
      </w:r>
    </w:p>
    <w:p w:rsidR="00BB358E" w:rsidRPr="003C440C" w:rsidRDefault="00BB358E" w:rsidP="00BB358E">
      <w:pPr>
        <w:rPr>
          <w:rFonts w:ascii="Arial" w:hAnsi="Arial" w:cs="Arial"/>
          <w:sz w:val="20"/>
          <w:szCs w:val="20"/>
        </w:rPr>
      </w:pPr>
      <w:r w:rsidRPr="00BB358E">
        <w:rPr>
          <w:rFonts w:ascii="Arial" w:hAnsi="Arial" w:cs="Arial"/>
          <w:sz w:val="20"/>
          <w:szCs w:val="20"/>
        </w:rPr>
        <w:t>&lt;/Directory&gt;</w:t>
      </w:r>
    </w:p>
    <w:p w:rsidR="00BB358E" w:rsidRPr="003C440C" w:rsidRDefault="00BB358E" w:rsidP="00BB358E">
      <w:pPr>
        <w:rPr>
          <w:rFonts w:ascii="Arial" w:hAnsi="Arial" w:cs="Arial"/>
          <w:sz w:val="20"/>
          <w:szCs w:val="20"/>
        </w:rPr>
      </w:pPr>
    </w:p>
    <w:p w:rsidR="00BB358E" w:rsidRPr="00BB358E" w:rsidRDefault="00BB358E" w:rsidP="00BB358E">
      <w:pPr>
        <w:rPr>
          <w:rFonts w:ascii="Arial" w:hAnsi="Arial" w:cs="Arial"/>
          <w:sz w:val="20"/>
          <w:szCs w:val="20"/>
        </w:rPr>
      </w:pPr>
      <w:r>
        <w:rPr>
          <w:rFonts w:ascii="Arial" w:hAnsi="Arial" w:cs="Arial"/>
          <w:sz w:val="20"/>
          <w:szCs w:val="20"/>
        </w:rPr>
        <w:t xml:space="preserve"> (white list)</w:t>
      </w:r>
      <w:r w:rsidRPr="00BB358E">
        <w:rPr>
          <w:rFonts w:ascii="Arial" w:hAnsi="Arial" w:cs="Arial"/>
          <w:sz w:val="20"/>
          <w:szCs w:val="20"/>
        </w:rPr>
        <w:t>:</w:t>
      </w:r>
    </w:p>
    <w:p w:rsidR="00BB358E" w:rsidRPr="00BB358E" w:rsidRDefault="00BB358E" w:rsidP="00BB358E">
      <w:pPr>
        <w:rPr>
          <w:rFonts w:ascii="Arial" w:hAnsi="Arial" w:cs="Arial"/>
          <w:sz w:val="20"/>
          <w:szCs w:val="20"/>
        </w:rPr>
      </w:pPr>
      <w:r w:rsidRPr="00BB358E">
        <w:rPr>
          <w:rFonts w:ascii="Arial" w:hAnsi="Arial" w:cs="Arial"/>
          <w:sz w:val="20"/>
          <w:szCs w:val="20"/>
        </w:rPr>
        <w:t>&lt;Directory /path/to/the/folder&gt;</w:t>
      </w:r>
    </w:p>
    <w:p w:rsidR="00BB358E" w:rsidRPr="00BB358E" w:rsidRDefault="00BB358E" w:rsidP="00BB358E">
      <w:pPr>
        <w:rPr>
          <w:rFonts w:ascii="Arial" w:hAnsi="Arial" w:cs="Arial"/>
          <w:sz w:val="20"/>
          <w:szCs w:val="20"/>
        </w:rPr>
      </w:pPr>
      <w:r w:rsidRPr="00BB358E">
        <w:rPr>
          <w:rFonts w:ascii="Arial" w:hAnsi="Arial" w:cs="Arial"/>
          <w:sz w:val="20"/>
          <w:szCs w:val="20"/>
        </w:rPr>
        <w:t xml:space="preserve">            </w:t>
      </w:r>
      <w:r>
        <w:rPr>
          <w:rFonts w:ascii="Arial" w:hAnsi="Arial" w:cs="Arial"/>
          <w:sz w:val="20"/>
          <w:szCs w:val="20"/>
        </w:rPr>
        <w:t xml:space="preserve"> Order deny, allow</w:t>
      </w:r>
      <w:r w:rsidRPr="00BB358E">
        <w:rPr>
          <w:rFonts w:ascii="Arial" w:hAnsi="Arial" w:cs="Arial"/>
          <w:sz w:val="20"/>
          <w:szCs w:val="20"/>
        </w:rPr>
        <w:t xml:space="preserve">         </w:t>
      </w:r>
    </w:p>
    <w:p w:rsidR="00BB358E" w:rsidRDefault="00BB358E" w:rsidP="00BB358E">
      <w:pPr>
        <w:ind w:firstLine="720"/>
        <w:rPr>
          <w:rFonts w:ascii="Arial" w:hAnsi="Arial" w:cs="Arial"/>
          <w:sz w:val="20"/>
          <w:szCs w:val="20"/>
        </w:rPr>
      </w:pPr>
      <w:r w:rsidRPr="00BB358E">
        <w:rPr>
          <w:rFonts w:ascii="Arial" w:hAnsi="Arial" w:cs="Arial"/>
          <w:sz w:val="20"/>
          <w:szCs w:val="20"/>
        </w:rPr>
        <w:t xml:space="preserve">Deny from </w:t>
      </w:r>
      <w:r>
        <w:rPr>
          <w:rFonts w:ascii="Arial" w:hAnsi="Arial" w:cs="Arial"/>
          <w:sz w:val="20"/>
          <w:szCs w:val="20"/>
        </w:rPr>
        <w:t>all</w:t>
      </w:r>
    </w:p>
    <w:p w:rsidR="00BB358E" w:rsidRPr="00BB358E" w:rsidRDefault="00BB358E" w:rsidP="00BB358E">
      <w:pPr>
        <w:ind w:firstLine="720"/>
        <w:rPr>
          <w:rFonts w:ascii="Arial" w:hAnsi="Arial" w:cs="Arial"/>
          <w:sz w:val="20"/>
          <w:szCs w:val="20"/>
        </w:rPr>
      </w:pPr>
      <w:r>
        <w:rPr>
          <w:rFonts w:ascii="Arial" w:hAnsi="Arial" w:cs="Arial"/>
          <w:sz w:val="20"/>
          <w:szCs w:val="20"/>
        </w:rPr>
        <w:t>Allow from X.X.X.X</w:t>
      </w:r>
    </w:p>
    <w:p w:rsidR="00BB358E" w:rsidRPr="00BB358E" w:rsidRDefault="00BB358E" w:rsidP="00BB358E">
      <w:pPr>
        <w:rPr>
          <w:rFonts w:ascii="Arial" w:hAnsi="Arial" w:cs="Arial"/>
          <w:sz w:val="20"/>
          <w:szCs w:val="20"/>
        </w:rPr>
      </w:pPr>
      <w:r w:rsidRPr="00BB358E">
        <w:rPr>
          <w:rFonts w:ascii="Arial" w:hAnsi="Arial" w:cs="Arial"/>
          <w:sz w:val="20"/>
          <w:szCs w:val="20"/>
        </w:rPr>
        <w:t>&lt;/Directory&gt;</w:t>
      </w:r>
    </w:p>
    <w:p w:rsidR="00BB358E" w:rsidRDefault="00BB358E" w:rsidP="00BB358E">
      <w:pPr>
        <w:rPr>
          <w:rFonts w:ascii="Arial" w:hAnsi="Arial" w:cs="Arial"/>
          <w:sz w:val="20"/>
          <w:szCs w:val="20"/>
        </w:rPr>
      </w:pPr>
    </w:p>
    <w:p w:rsidR="007C6989" w:rsidRPr="00BB358E" w:rsidRDefault="007C6989" w:rsidP="00BB358E">
      <w:pPr>
        <w:rPr>
          <w:rFonts w:ascii="Arial" w:hAnsi="Arial" w:cs="Arial"/>
          <w:sz w:val="20"/>
          <w:szCs w:val="20"/>
        </w:rPr>
      </w:pPr>
    </w:p>
    <w:p w:rsidR="00C42928" w:rsidRPr="003C440C" w:rsidRDefault="00640A47">
      <w:pPr>
        <w:numPr>
          <w:ilvl w:val="0"/>
          <w:numId w:val="8"/>
        </w:numPr>
        <w:rPr>
          <w:rFonts w:ascii="Arial" w:hAnsi="Arial" w:cs="Arial"/>
          <w:b/>
          <w:sz w:val="20"/>
          <w:szCs w:val="20"/>
        </w:rPr>
      </w:pPr>
      <w:r w:rsidRPr="003C440C">
        <w:rPr>
          <w:rFonts w:ascii="Arial" w:hAnsi="Arial" w:cs="Arial"/>
          <w:b/>
          <w:sz w:val="20"/>
          <w:szCs w:val="20"/>
        </w:rPr>
        <w:t>How to password protect a directory using .htaccess file</w:t>
      </w:r>
    </w:p>
    <w:p w:rsidR="00665BB9" w:rsidRDefault="00665BB9">
      <w:pPr>
        <w:rPr>
          <w:rFonts w:ascii="Arial" w:hAnsi="Arial" w:cs="Arial"/>
          <w:sz w:val="20"/>
          <w:szCs w:val="20"/>
        </w:rPr>
      </w:pPr>
      <w:r>
        <w:rPr>
          <w:rFonts w:ascii="Arial" w:hAnsi="Arial" w:cs="Arial"/>
          <w:sz w:val="20"/>
          <w:szCs w:val="20"/>
        </w:rPr>
        <w:t>.htaccess:</w:t>
      </w:r>
    </w:p>
    <w:p w:rsidR="00665BB9" w:rsidRPr="00665BB9" w:rsidRDefault="00665BB9" w:rsidP="00665BB9">
      <w:pPr>
        <w:ind w:left="720"/>
        <w:rPr>
          <w:rFonts w:ascii="Arial" w:hAnsi="Arial" w:cs="Arial"/>
          <w:sz w:val="20"/>
          <w:szCs w:val="20"/>
        </w:rPr>
      </w:pPr>
      <w:r w:rsidRPr="00665BB9">
        <w:rPr>
          <w:rFonts w:ascii="Arial" w:hAnsi="Arial" w:cs="Arial"/>
          <w:sz w:val="20"/>
          <w:szCs w:val="20"/>
        </w:rPr>
        <w:t>AuthType Basic</w:t>
      </w:r>
    </w:p>
    <w:p w:rsidR="00665BB9" w:rsidRPr="00665BB9" w:rsidRDefault="00665BB9" w:rsidP="00665BB9">
      <w:pPr>
        <w:ind w:left="720"/>
        <w:rPr>
          <w:rFonts w:ascii="Arial" w:hAnsi="Arial" w:cs="Arial"/>
          <w:sz w:val="20"/>
          <w:szCs w:val="20"/>
        </w:rPr>
      </w:pPr>
      <w:r w:rsidRPr="00665BB9">
        <w:rPr>
          <w:rFonts w:ascii="Arial" w:hAnsi="Arial" w:cs="Arial"/>
          <w:sz w:val="20"/>
          <w:szCs w:val="20"/>
        </w:rPr>
        <w:t>AuthName "My Protected Area"</w:t>
      </w:r>
    </w:p>
    <w:p w:rsidR="00665BB9" w:rsidRPr="00665BB9" w:rsidRDefault="00665BB9" w:rsidP="00665BB9">
      <w:pPr>
        <w:ind w:left="720"/>
        <w:rPr>
          <w:rFonts w:ascii="Arial" w:hAnsi="Arial" w:cs="Arial"/>
          <w:sz w:val="20"/>
          <w:szCs w:val="20"/>
        </w:rPr>
      </w:pPr>
      <w:r w:rsidRPr="00665BB9">
        <w:rPr>
          <w:rFonts w:ascii="Arial" w:hAnsi="Arial" w:cs="Arial"/>
          <w:sz w:val="20"/>
          <w:szCs w:val="20"/>
        </w:rPr>
        <w:t>AuthUserFile /path/to/.htpasswd</w:t>
      </w:r>
    </w:p>
    <w:p w:rsidR="00665BB9" w:rsidRDefault="00665BB9" w:rsidP="00665BB9">
      <w:pPr>
        <w:ind w:left="720"/>
        <w:rPr>
          <w:rFonts w:ascii="Arial" w:hAnsi="Arial" w:cs="Arial"/>
          <w:sz w:val="20"/>
          <w:szCs w:val="20"/>
        </w:rPr>
      </w:pPr>
      <w:r w:rsidRPr="00665BB9">
        <w:rPr>
          <w:rFonts w:ascii="Arial" w:hAnsi="Arial" w:cs="Arial"/>
          <w:sz w:val="20"/>
          <w:szCs w:val="20"/>
        </w:rPr>
        <w:t>Require valid-user</w:t>
      </w:r>
    </w:p>
    <w:p w:rsidR="00665BB9" w:rsidRDefault="00665BB9">
      <w:pPr>
        <w:rPr>
          <w:rFonts w:ascii="Arial" w:hAnsi="Arial" w:cs="Arial"/>
          <w:sz w:val="20"/>
          <w:szCs w:val="20"/>
        </w:rPr>
      </w:pPr>
      <w:r>
        <w:rPr>
          <w:rFonts w:ascii="Arial" w:hAnsi="Arial" w:cs="Arial"/>
          <w:sz w:val="20"/>
          <w:szCs w:val="20"/>
        </w:rPr>
        <w:t>.htpasswd</w:t>
      </w:r>
    </w:p>
    <w:p w:rsidR="005123C5" w:rsidRDefault="005123C5">
      <w:pPr>
        <w:rPr>
          <w:rFonts w:ascii="Arial" w:hAnsi="Arial" w:cs="Arial"/>
          <w:sz w:val="20"/>
          <w:szCs w:val="20"/>
        </w:rPr>
      </w:pPr>
      <w:r>
        <w:rPr>
          <w:rFonts w:ascii="Arial" w:hAnsi="Arial" w:cs="Arial"/>
          <w:sz w:val="20"/>
          <w:szCs w:val="20"/>
        </w:rPr>
        <w:tab/>
      </w:r>
      <w:r w:rsidRPr="005123C5">
        <w:rPr>
          <w:rFonts w:ascii="Arial" w:hAnsi="Arial" w:cs="Arial"/>
          <w:sz w:val="20"/>
          <w:szCs w:val="20"/>
        </w:rPr>
        <w:t>user1:$apr1$Fm.5Ef/O$/cSm8I1J9djgYNldWrqWU1</w:t>
      </w:r>
    </w:p>
    <w:p w:rsidR="005123C5" w:rsidRDefault="005123C5">
      <w:pPr>
        <w:rPr>
          <w:rFonts w:ascii="Arial" w:hAnsi="Arial" w:cs="Arial"/>
          <w:sz w:val="20"/>
          <w:szCs w:val="20"/>
        </w:rPr>
      </w:pPr>
    </w:p>
    <w:p w:rsidR="005123C5" w:rsidRPr="005123C5" w:rsidRDefault="005123C5">
      <w:pPr>
        <w:rPr>
          <w:rFonts w:ascii="Arial" w:hAnsi="Arial" w:cs="Arial"/>
          <w:sz w:val="20"/>
          <w:szCs w:val="20"/>
        </w:rPr>
      </w:pPr>
      <w:r>
        <w:rPr>
          <w:rFonts w:ascii="Arial" w:hAnsi="Arial" w:cs="Arial"/>
          <w:sz w:val="20"/>
          <w:szCs w:val="20"/>
          <w:lang w:val="ru-RU"/>
        </w:rPr>
        <w:t>где</w:t>
      </w:r>
      <w:r w:rsidRPr="005123C5">
        <w:rPr>
          <w:rFonts w:ascii="Arial" w:hAnsi="Arial" w:cs="Arial"/>
          <w:sz w:val="20"/>
          <w:szCs w:val="20"/>
        </w:rPr>
        <w:t xml:space="preserve">, </w:t>
      </w:r>
      <w:r>
        <w:rPr>
          <w:rFonts w:ascii="Arial" w:hAnsi="Arial" w:cs="Arial"/>
          <w:sz w:val="20"/>
          <w:szCs w:val="20"/>
        </w:rPr>
        <w:t xml:space="preserve">user1 – </w:t>
      </w:r>
      <w:r>
        <w:rPr>
          <w:rFonts w:ascii="Arial" w:hAnsi="Arial" w:cs="Arial"/>
          <w:sz w:val="20"/>
          <w:szCs w:val="20"/>
          <w:lang w:val="ru-RU"/>
        </w:rPr>
        <w:t>имя</w:t>
      </w:r>
      <w:r w:rsidRPr="005123C5">
        <w:rPr>
          <w:rFonts w:ascii="Arial" w:hAnsi="Arial" w:cs="Arial"/>
          <w:sz w:val="20"/>
          <w:szCs w:val="20"/>
        </w:rPr>
        <w:t xml:space="preserve"> </w:t>
      </w:r>
      <w:r>
        <w:rPr>
          <w:rFonts w:ascii="Arial" w:hAnsi="Arial" w:cs="Arial"/>
          <w:sz w:val="20"/>
          <w:szCs w:val="20"/>
          <w:lang w:val="ru-RU"/>
        </w:rPr>
        <w:t>пользователя</w:t>
      </w:r>
      <w:r w:rsidRPr="005123C5">
        <w:rPr>
          <w:rFonts w:ascii="Arial" w:hAnsi="Arial" w:cs="Arial"/>
          <w:sz w:val="20"/>
          <w:szCs w:val="20"/>
        </w:rPr>
        <w:t>,</w:t>
      </w:r>
    </w:p>
    <w:p w:rsidR="005123C5" w:rsidRDefault="005123C5" w:rsidP="005123C5">
      <w:pPr>
        <w:rPr>
          <w:rFonts w:ascii="Arial" w:hAnsi="Arial" w:cs="Arial"/>
          <w:sz w:val="20"/>
          <w:szCs w:val="20"/>
        </w:rPr>
      </w:pPr>
      <w:r w:rsidRPr="005123C5">
        <w:rPr>
          <w:rFonts w:ascii="Arial" w:hAnsi="Arial" w:cs="Arial"/>
          <w:sz w:val="20"/>
          <w:szCs w:val="20"/>
        </w:rPr>
        <w:t xml:space="preserve">      </w:t>
      </w:r>
      <w:r>
        <w:rPr>
          <w:rFonts w:ascii="Arial" w:hAnsi="Arial" w:cs="Arial"/>
          <w:sz w:val="20"/>
          <w:szCs w:val="20"/>
        </w:rPr>
        <w:t>$</w:t>
      </w:r>
      <w:r w:rsidRPr="005123C5">
        <w:rPr>
          <w:rFonts w:ascii="Arial" w:hAnsi="Arial" w:cs="Arial"/>
          <w:sz w:val="20"/>
          <w:szCs w:val="20"/>
        </w:rPr>
        <w:t>apr1$Fm.5Ef/O$/cSm8I1J9djgYNldWrqWU1</w:t>
      </w:r>
      <w:r>
        <w:rPr>
          <w:rFonts w:ascii="Arial" w:hAnsi="Arial" w:cs="Arial"/>
          <w:sz w:val="20"/>
          <w:szCs w:val="20"/>
        </w:rPr>
        <w:t xml:space="preserve"> – </w:t>
      </w:r>
      <w:r w:rsidRPr="005123C5">
        <w:rPr>
          <w:rFonts w:ascii="Arial" w:hAnsi="Arial" w:cs="Arial"/>
          <w:sz w:val="20"/>
          <w:szCs w:val="20"/>
        </w:rPr>
        <w:t>зашифрованный пароль</w:t>
      </w:r>
    </w:p>
    <w:p w:rsidR="00C42928" w:rsidRDefault="00640A47">
      <w:pPr>
        <w:rPr>
          <w:rFonts w:ascii="Arial" w:hAnsi="Arial" w:cs="Arial"/>
          <w:sz w:val="20"/>
          <w:szCs w:val="20"/>
        </w:rPr>
      </w:pPr>
      <w:r>
        <w:rPr>
          <w:rFonts w:ascii="Arial" w:hAnsi="Arial" w:cs="Arial"/>
          <w:sz w:val="20"/>
          <w:szCs w:val="20"/>
        </w:rPr>
        <w:br/>
      </w:r>
    </w:p>
    <w:p w:rsidR="00C42928" w:rsidRPr="001F01B0" w:rsidRDefault="00640A47">
      <w:pPr>
        <w:numPr>
          <w:ilvl w:val="0"/>
          <w:numId w:val="8"/>
        </w:numPr>
        <w:rPr>
          <w:rFonts w:ascii="Arial" w:hAnsi="Arial" w:cs="Arial"/>
          <w:sz w:val="20"/>
          <w:szCs w:val="20"/>
        </w:rPr>
      </w:pPr>
      <w:r w:rsidRPr="003C440C">
        <w:rPr>
          <w:rFonts w:ascii="Arial" w:hAnsi="Arial" w:cs="Arial"/>
          <w:b/>
          <w:sz w:val="20"/>
          <w:szCs w:val="20"/>
        </w:rPr>
        <w:t xml:space="preserve">Write a command ls&lt;dir&gt;. Output should </w:t>
      </w:r>
      <w:r w:rsidR="00AC5AE4" w:rsidRPr="003C440C">
        <w:rPr>
          <w:rFonts w:ascii="Arial" w:hAnsi="Arial" w:cs="Arial"/>
          <w:b/>
          <w:sz w:val="20"/>
          <w:szCs w:val="20"/>
        </w:rPr>
        <w:t>look like this</w:t>
      </w:r>
      <w:r>
        <w:rPr>
          <w:rFonts w:ascii="Arial" w:hAnsi="Arial" w:cs="Arial"/>
          <w:sz w:val="20"/>
          <w:szCs w:val="20"/>
        </w:rPr>
        <w:br/>
        <w:t>12K</w:t>
      </w:r>
      <w:r>
        <w:rPr>
          <w:rFonts w:ascii="Arial" w:hAnsi="Arial" w:cs="Arial"/>
          <w:sz w:val="20"/>
          <w:szCs w:val="20"/>
        </w:rPr>
        <w:tab/>
        <w:t>/var/dir</w:t>
      </w:r>
      <w:r>
        <w:rPr>
          <w:rFonts w:ascii="Arial" w:hAnsi="Arial" w:cs="Arial"/>
          <w:sz w:val="20"/>
          <w:szCs w:val="20"/>
        </w:rPr>
        <w:br/>
        <w:t>2M</w:t>
      </w:r>
      <w:r>
        <w:rPr>
          <w:rFonts w:ascii="Arial" w:hAnsi="Arial" w:cs="Arial"/>
          <w:sz w:val="20"/>
          <w:szCs w:val="20"/>
        </w:rPr>
        <w:tab/>
        <w:t>/var/dir2</w:t>
      </w:r>
      <w:r>
        <w:rPr>
          <w:rFonts w:ascii="Arial" w:hAnsi="Arial" w:cs="Arial"/>
          <w:sz w:val="20"/>
          <w:szCs w:val="20"/>
        </w:rPr>
        <w:br/>
        <w:t>34M</w:t>
      </w:r>
      <w:r>
        <w:rPr>
          <w:rFonts w:ascii="Arial" w:hAnsi="Arial" w:cs="Arial"/>
          <w:sz w:val="20"/>
          <w:szCs w:val="20"/>
        </w:rPr>
        <w:tab/>
        <w:t>/var/dir3</w:t>
      </w:r>
    </w:p>
    <w:p w:rsidR="001F01B0" w:rsidRPr="003C440C" w:rsidRDefault="001F01B0" w:rsidP="001F01B0">
      <w:pPr>
        <w:rPr>
          <w:rFonts w:ascii="Arial" w:hAnsi="Arial" w:cs="Arial"/>
          <w:sz w:val="20"/>
          <w:szCs w:val="20"/>
        </w:rPr>
      </w:pPr>
    </w:p>
    <w:p w:rsidR="00C42928" w:rsidRPr="003C440C" w:rsidRDefault="003C440C">
      <w:pPr>
        <w:rPr>
          <w:rFonts w:ascii="Arial" w:hAnsi="Arial" w:cs="Arial"/>
          <w:sz w:val="20"/>
          <w:szCs w:val="20"/>
        </w:rPr>
      </w:pPr>
      <w:r w:rsidRPr="003C440C">
        <w:rPr>
          <w:rFonts w:ascii="Arial" w:hAnsi="Arial" w:cs="Arial"/>
          <w:sz w:val="20"/>
          <w:szCs w:val="20"/>
        </w:rPr>
        <w:t xml:space="preserve">ls -d -sSr -h /var/* | grep </w:t>
      </w:r>
      <w:r>
        <w:rPr>
          <w:rFonts w:ascii="Arial" w:hAnsi="Arial" w:cs="Arial"/>
          <w:sz w:val="20"/>
          <w:szCs w:val="20"/>
        </w:rPr>
        <w:t>dir</w:t>
      </w:r>
    </w:p>
    <w:p w:rsidR="003C440C" w:rsidRPr="003C440C" w:rsidRDefault="003C440C">
      <w:pPr>
        <w:rPr>
          <w:rFonts w:ascii="Arial" w:hAnsi="Arial" w:cs="Arial"/>
          <w:sz w:val="20"/>
          <w:szCs w:val="20"/>
        </w:rPr>
      </w:pPr>
    </w:p>
    <w:p w:rsidR="00C42928" w:rsidRPr="003C440C" w:rsidRDefault="00640A47">
      <w:pPr>
        <w:numPr>
          <w:ilvl w:val="0"/>
          <w:numId w:val="8"/>
        </w:numPr>
        <w:rPr>
          <w:rFonts w:ascii="Arial" w:hAnsi="Arial" w:cs="Arial"/>
          <w:b/>
          <w:sz w:val="20"/>
          <w:szCs w:val="20"/>
        </w:rPr>
      </w:pPr>
      <w:r w:rsidRPr="003C440C">
        <w:rPr>
          <w:rFonts w:ascii="Arial" w:hAnsi="Arial" w:cs="Arial"/>
          <w:b/>
          <w:sz w:val="20"/>
          <w:szCs w:val="20"/>
        </w:rPr>
        <w:t>Write a unix command to replace a string in multiple files</w:t>
      </w:r>
    </w:p>
    <w:p w:rsidR="00640A47" w:rsidRDefault="00640A47">
      <w:pPr>
        <w:rPr>
          <w:rFonts w:ascii="Arial" w:hAnsi="Arial" w:cs="Arial"/>
          <w:sz w:val="20"/>
          <w:szCs w:val="20"/>
        </w:rPr>
      </w:pPr>
    </w:p>
    <w:p w:rsidR="003C440C" w:rsidRDefault="00852EE2">
      <w:pPr>
        <w:rPr>
          <w:rFonts w:ascii="Arial" w:hAnsi="Arial" w:cs="Arial"/>
          <w:sz w:val="20"/>
          <w:szCs w:val="20"/>
          <w:lang w:val="ru-RU"/>
        </w:rPr>
      </w:pPr>
      <w:r>
        <w:rPr>
          <w:rFonts w:ascii="Arial" w:hAnsi="Arial" w:cs="Arial"/>
          <w:sz w:val="20"/>
          <w:szCs w:val="20"/>
          <w:lang w:val="ru-RU"/>
        </w:rPr>
        <w:t>Заменить все вхождения строки «</w:t>
      </w:r>
      <w:r>
        <w:rPr>
          <w:rFonts w:ascii="Arial" w:hAnsi="Arial" w:cs="Arial"/>
          <w:sz w:val="20"/>
          <w:szCs w:val="20"/>
        </w:rPr>
        <w:t>foo</w:t>
      </w:r>
      <w:r>
        <w:rPr>
          <w:rFonts w:ascii="Arial" w:hAnsi="Arial" w:cs="Arial"/>
          <w:sz w:val="20"/>
          <w:szCs w:val="20"/>
          <w:lang w:val="ru-RU"/>
        </w:rPr>
        <w:t>»</w:t>
      </w:r>
      <w:r w:rsidRPr="00852EE2">
        <w:rPr>
          <w:rFonts w:ascii="Arial" w:hAnsi="Arial" w:cs="Arial"/>
          <w:sz w:val="20"/>
          <w:szCs w:val="20"/>
          <w:lang w:val="ru-RU"/>
        </w:rPr>
        <w:t xml:space="preserve"> </w:t>
      </w:r>
      <w:r>
        <w:rPr>
          <w:rFonts w:ascii="Arial" w:hAnsi="Arial" w:cs="Arial"/>
          <w:sz w:val="20"/>
          <w:szCs w:val="20"/>
          <w:lang w:val="ru-RU"/>
        </w:rPr>
        <w:t>на строку «</w:t>
      </w:r>
      <w:r>
        <w:rPr>
          <w:rFonts w:ascii="Arial" w:hAnsi="Arial" w:cs="Arial"/>
          <w:sz w:val="20"/>
          <w:szCs w:val="20"/>
        </w:rPr>
        <w:t>bar</w:t>
      </w:r>
      <w:r>
        <w:rPr>
          <w:rFonts w:ascii="Arial" w:hAnsi="Arial" w:cs="Arial"/>
          <w:sz w:val="20"/>
          <w:szCs w:val="20"/>
          <w:lang w:val="ru-RU"/>
        </w:rPr>
        <w:t>» в</w:t>
      </w:r>
      <w:r w:rsidR="001E48CE">
        <w:rPr>
          <w:rFonts w:ascii="Arial" w:hAnsi="Arial" w:cs="Arial"/>
          <w:sz w:val="20"/>
          <w:szCs w:val="20"/>
          <w:lang w:val="ru-RU"/>
        </w:rPr>
        <w:t>о всех</w:t>
      </w:r>
      <w:r>
        <w:rPr>
          <w:rFonts w:ascii="Arial" w:hAnsi="Arial" w:cs="Arial"/>
          <w:sz w:val="20"/>
          <w:szCs w:val="20"/>
          <w:lang w:val="ru-RU"/>
        </w:rPr>
        <w:t xml:space="preserve"> файлах </w:t>
      </w:r>
      <w:r w:rsidR="001E48CE">
        <w:rPr>
          <w:rFonts w:ascii="Arial" w:hAnsi="Arial" w:cs="Arial"/>
          <w:sz w:val="20"/>
          <w:szCs w:val="20"/>
          <w:lang w:val="ru-RU"/>
        </w:rPr>
        <w:t>текущей директории</w:t>
      </w:r>
    </w:p>
    <w:p w:rsidR="001E48CE" w:rsidRDefault="001E48CE">
      <w:pPr>
        <w:rPr>
          <w:rFonts w:ascii="Arial" w:hAnsi="Arial" w:cs="Arial"/>
          <w:sz w:val="20"/>
          <w:szCs w:val="20"/>
          <w:lang w:val="ru-RU"/>
        </w:rPr>
      </w:pPr>
    </w:p>
    <w:p w:rsidR="001E48CE" w:rsidRDefault="001E48CE">
      <w:pPr>
        <w:rPr>
          <w:rFonts w:ascii="Arial" w:hAnsi="Arial" w:cs="Arial"/>
          <w:sz w:val="20"/>
          <w:szCs w:val="20"/>
        </w:rPr>
      </w:pPr>
      <w:r>
        <w:rPr>
          <w:rFonts w:ascii="Arial" w:hAnsi="Arial" w:cs="Arial"/>
          <w:sz w:val="20"/>
          <w:szCs w:val="20"/>
        </w:rPr>
        <w:t>sed –i ‘s/foo/bar/g’ *</w:t>
      </w:r>
    </w:p>
    <w:p w:rsidR="001E48CE" w:rsidRDefault="001E48CE">
      <w:pPr>
        <w:rPr>
          <w:rFonts w:ascii="Arial" w:hAnsi="Arial" w:cs="Arial"/>
          <w:sz w:val="20"/>
          <w:szCs w:val="20"/>
        </w:rPr>
      </w:pPr>
    </w:p>
    <w:p w:rsidR="001E48CE" w:rsidRPr="001E48CE" w:rsidRDefault="001E48CE" w:rsidP="001E48CE">
      <w:pPr>
        <w:rPr>
          <w:rFonts w:ascii="Arial" w:hAnsi="Arial" w:cs="Arial"/>
          <w:sz w:val="20"/>
          <w:szCs w:val="20"/>
          <w:lang w:val="ru-RU"/>
        </w:rPr>
      </w:pPr>
      <w:r>
        <w:rPr>
          <w:rFonts w:ascii="Arial" w:hAnsi="Arial" w:cs="Arial"/>
          <w:sz w:val="20"/>
          <w:szCs w:val="20"/>
          <w:lang w:val="ru-RU"/>
        </w:rPr>
        <w:t>Заменить все вхождения строки «</w:t>
      </w:r>
      <w:r>
        <w:rPr>
          <w:rFonts w:ascii="Arial" w:hAnsi="Arial" w:cs="Arial"/>
          <w:sz w:val="20"/>
          <w:szCs w:val="20"/>
        </w:rPr>
        <w:t>foo</w:t>
      </w:r>
      <w:r>
        <w:rPr>
          <w:rFonts w:ascii="Arial" w:hAnsi="Arial" w:cs="Arial"/>
          <w:sz w:val="20"/>
          <w:szCs w:val="20"/>
          <w:lang w:val="ru-RU"/>
        </w:rPr>
        <w:t>»</w:t>
      </w:r>
      <w:r w:rsidRPr="00852EE2">
        <w:rPr>
          <w:rFonts w:ascii="Arial" w:hAnsi="Arial" w:cs="Arial"/>
          <w:sz w:val="20"/>
          <w:szCs w:val="20"/>
          <w:lang w:val="ru-RU"/>
        </w:rPr>
        <w:t xml:space="preserve"> </w:t>
      </w:r>
      <w:r>
        <w:rPr>
          <w:rFonts w:ascii="Arial" w:hAnsi="Arial" w:cs="Arial"/>
          <w:sz w:val="20"/>
          <w:szCs w:val="20"/>
          <w:lang w:val="ru-RU"/>
        </w:rPr>
        <w:t>на строку «</w:t>
      </w:r>
      <w:r>
        <w:rPr>
          <w:rFonts w:ascii="Arial" w:hAnsi="Arial" w:cs="Arial"/>
          <w:sz w:val="20"/>
          <w:szCs w:val="20"/>
        </w:rPr>
        <w:t>bar</w:t>
      </w:r>
      <w:r>
        <w:rPr>
          <w:rFonts w:ascii="Arial" w:hAnsi="Arial" w:cs="Arial"/>
          <w:sz w:val="20"/>
          <w:szCs w:val="20"/>
          <w:lang w:val="ru-RU"/>
        </w:rPr>
        <w:t xml:space="preserve">» в файлах текущей директории, в названии которых содержится </w:t>
      </w:r>
      <w:r>
        <w:rPr>
          <w:rFonts w:ascii="Arial" w:hAnsi="Arial" w:cs="Arial"/>
          <w:sz w:val="20"/>
          <w:szCs w:val="20"/>
        </w:rPr>
        <w:t>baz</w:t>
      </w:r>
    </w:p>
    <w:p w:rsidR="001E48CE" w:rsidRDefault="001E48CE" w:rsidP="001E48CE">
      <w:pPr>
        <w:rPr>
          <w:rFonts w:ascii="Arial" w:hAnsi="Arial" w:cs="Arial"/>
          <w:sz w:val="20"/>
          <w:szCs w:val="20"/>
          <w:lang w:val="ru-RU"/>
        </w:rPr>
      </w:pPr>
    </w:p>
    <w:p w:rsidR="001E48CE" w:rsidRDefault="001E48CE" w:rsidP="001E48CE">
      <w:pPr>
        <w:rPr>
          <w:rFonts w:ascii="Arial" w:hAnsi="Arial" w:cs="Arial"/>
          <w:sz w:val="20"/>
          <w:szCs w:val="20"/>
        </w:rPr>
      </w:pPr>
      <w:r>
        <w:rPr>
          <w:rFonts w:ascii="Arial" w:hAnsi="Arial" w:cs="Arial"/>
          <w:sz w:val="20"/>
          <w:szCs w:val="20"/>
        </w:rPr>
        <w:t>sed –i ‘s/foo/bar/g’ *baz*</w:t>
      </w:r>
    </w:p>
    <w:p w:rsidR="001E48CE" w:rsidRDefault="001E48CE" w:rsidP="001E48CE">
      <w:pPr>
        <w:rPr>
          <w:rFonts w:ascii="Arial" w:hAnsi="Arial" w:cs="Arial"/>
          <w:sz w:val="20"/>
          <w:szCs w:val="20"/>
        </w:rPr>
      </w:pPr>
    </w:p>
    <w:p w:rsidR="001E48CE" w:rsidRDefault="001E48CE" w:rsidP="001E48CE">
      <w:pPr>
        <w:rPr>
          <w:rFonts w:ascii="Arial" w:hAnsi="Arial" w:cs="Arial"/>
          <w:sz w:val="20"/>
          <w:szCs w:val="20"/>
          <w:lang w:val="ru-RU"/>
        </w:rPr>
      </w:pPr>
      <w:r>
        <w:rPr>
          <w:rFonts w:ascii="Arial" w:hAnsi="Arial" w:cs="Arial"/>
          <w:sz w:val="20"/>
          <w:szCs w:val="20"/>
          <w:lang w:val="ru-RU"/>
        </w:rPr>
        <w:t>Заменить все вхождения строки «</w:t>
      </w:r>
      <w:r>
        <w:rPr>
          <w:rFonts w:ascii="Arial" w:hAnsi="Arial" w:cs="Arial"/>
          <w:sz w:val="20"/>
          <w:szCs w:val="20"/>
        </w:rPr>
        <w:t>foo</w:t>
      </w:r>
      <w:r>
        <w:rPr>
          <w:rFonts w:ascii="Arial" w:hAnsi="Arial" w:cs="Arial"/>
          <w:sz w:val="20"/>
          <w:szCs w:val="20"/>
          <w:lang w:val="ru-RU"/>
        </w:rPr>
        <w:t>»</w:t>
      </w:r>
      <w:r w:rsidRPr="00852EE2">
        <w:rPr>
          <w:rFonts w:ascii="Arial" w:hAnsi="Arial" w:cs="Arial"/>
          <w:sz w:val="20"/>
          <w:szCs w:val="20"/>
          <w:lang w:val="ru-RU"/>
        </w:rPr>
        <w:t xml:space="preserve"> </w:t>
      </w:r>
      <w:r>
        <w:rPr>
          <w:rFonts w:ascii="Arial" w:hAnsi="Arial" w:cs="Arial"/>
          <w:sz w:val="20"/>
          <w:szCs w:val="20"/>
          <w:lang w:val="ru-RU"/>
        </w:rPr>
        <w:t>на строку «</w:t>
      </w:r>
      <w:r>
        <w:rPr>
          <w:rFonts w:ascii="Arial" w:hAnsi="Arial" w:cs="Arial"/>
          <w:sz w:val="20"/>
          <w:szCs w:val="20"/>
        </w:rPr>
        <w:t>bar</w:t>
      </w:r>
      <w:r>
        <w:rPr>
          <w:rFonts w:ascii="Arial" w:hAnsi="Arial" w:cs="Arial"/>
          <w:sz w:val="20"/>
          <w:szCs w:val="20"/>
          <w:lang w:val="ru-RU"/>
        </w:rPr>
        <w:t>» во всех файлах текущей директории</w:t>
      </w:r>
      <w:r w:rsidRPr="001E48CE">
        <w:rPr>
          <w:rFonts w:ascii="Arial" w:hAnsi="Arial" w:cs="Arial"/>
          <w:sz w:val="20"/>
          <w:szCs w:val="20"/>
          <w:lang w:val="ru-RU"/>
        </w:rPr>
        <w:t xml:space="preserve"> </w:t>
      </w:r>
      <w:r>
        <w:rPr>
          <w:rFonts w:ascii="Arial" w:hAnsi="Arial" w:cs="Arial"/>
          <w:sz w:val="20"/>
          <w:szCs w:val="20"/>
          <w:lang w:val="ru-RU"/>
        </w:rPr>
        <w:t>и рекурсивно в поддирректориях</w:t>
      </w:r>
    </w:p>
    <w:p w:rsidR="001E48CE" w:rsidRDefault="001E48CE" w:rsidP="001E48CE">
      <w:pPr>
        <w:rPr>
          <w:rFonts w:ascii="Arial" w:hAnsi="Arial" w:cs="Arial"/>
          <w:sz w:val="20"/>
          <w:szCs w:val="20"/>
          <w:lang w:val="ru-RU"/>
        </w:rPr>
      </w:pPr>
    </w:p>
    <w:p w:rsidR="001E48CE" w:rsidRPr="001E48CE" w:rsidRDefault="001E48CE" w:rsidP="001E48CE">
      <w:pPr>
        <w:rPr>
          <w:rFonts w:ascii="Arial" w:hAnsi="Arial" w:cs="Arial"/>
          <w:sz w:val="20"/>
          <w:szCs w:val="20"/>
        </w:rPr>
      </w:pPr>
      <w:r w:rsidRPr="001E48CE">
        <w:rPr>
          <w:rFonts w:ascii="Arial" w:hAnsi="Arial" w:cs="Arial"/>
          <w:sz w:val="20"/>
          <w:szCs w:val="20"/>
        </w:rPr>
        <w:t>find . -type f -exec sed -i 's/foo/bar/g' {} +</w:t>
      </w:r>
    </w:p>
    <w:p w:rsidR="001E48CE" w:rsidRPr="001E48CE" w:rsidRDefault="001E48CE" w:rsidP="001E48CE">
      <w:pPr>
        <w:rPr>
          <w:rFonts w:ascii="Arial" w:hAnsi="Arial" w:cs="Arial"/>
          <w:sz w:val="20"/>
          <w:szCs w:val="20"/>
        </w:rPr>
      </w:pPr>
    </w:p>
    <w:p w:rsidR="001E48CE" w:rsidRPr="001E48CE" w:rsidRDefault="001E48CE">
      <w:pPr>
        <w:rPr>
          <w:rFonts w:ascii="Arial" w:hAnsi="Arial" w:cs="Arial"/>
          <w:sz w:val="20"/>
          <w:szCs w:val="20"/>
        </w:rPr>
      </w:pPr>
    </w:p>
    <w:sectPr w:rsidR="001E48CE" w:rsidRPr="001E48CE" w:rsidSect="00C42928">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9FA" w:rsidRDefault="00F259FA">
      <w:r>
        <w:separator/>
      </w:r>
    </w:p>
  </w:endnote>
  <w:endnote w:type="continuationSeparator" w:id="0">
    <w:p w:rsidR="00F259FA" w:rsidRDefault="00F259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928" w:rsidRDefault="00526615">
    <w:pPr>
      <w:pStyle w:val="a8"/>
      <w:framePr w:wrap="around" w:vAnchor="text" w:hAnchor="margin" w:xAlign="right" w:y="1"/>
      <w:rPr>
        <w:rStyle w:val="a9"/>
      </w:rPr>
    </w:pPr>
    <w:r>
      <w:rPr>
        <w:rStyle w:val="a9"/>
      </w:rPr>
      <w:fldChar w:fldCharType="begin"/>
    </w:r>
    <w:r w:rsidR="00640A47">
      <w:rPr>
        <w:rStyle w:val="a9"/>
      </w:rPr>
      <w:instrText xml:space="preserve">PAGE  </w:instrText>
    </w:r>
    <w:r>
      <w:rPr>
        <w:rStyle w:val="a9"/>
      </w:rPr>
      <w:fldChar w:fldCharType="end"/>
    </w:r>
  </w:p>
  <w:p w:rsidR="00C42928" w:rsidRDefault="00C42928">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928" w:rsidRDefault="00526615">
    <w:pPr>
      <w:pStyle w:val="a8"/>
      <w:framePr w:wrap="around" w:vAnchor="text" w:hAnchor="margin" w:xAlign="right" w:y="1"/>
      <w:rPr>
        <w:rStyle w:val="a9"/>
      </w:rPr>
    </w:pPr>
    <w:r>
      <w:rPr>
        <w:rStyle w:val="a9"/>
      </w:rPr>
      <w:fldChar w:fldCharType="begin"/>
    </w:r>
    <w:r w:rsidR="00640A47">
      <w:rPr>
        <w:rStyle w:val="a9"/>
      </w:rPr>
      <w:instrText xml:space="preserve">PAGE  </w:instrText>
    </w:r>
    <w:r>
      <w:rPr>
        <w:rStyle w:val="a9"/>
      </w:rPr>
      <w:fldChar w:fldCharType="separate"/>
    </w:r>
    <w:r w:rsidR="00CD6291">
      <w:rPr>
        <w:rStyle w:val="a9"/>
        <w:noProof/>
      </w:rPr>
      <w:t>1</w:t>
    </w:r>
    <w:r>
      <w:rPr>
        <w:rStyle w:val="a9"/>
      </w:rPr>
      <w:fldChar w:fldCharType="end"/>
    </w:r>
  </w:p>
  <w:p w:rsidR="00C42928" w:rsidRDefault="00C42928">
    <w:pPr>
      <w:pStyle w:val="a8"/>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9FA" w:rsidRDefault="00F259FA">
      <w:r>
        <w:separator/>
      </w:r>
    </w:p>
  </w:footnote>
  <w:footnote w:type="continuationSeparator" w:id="0">
    <w:p w:rsidR="00F259FA" w:rsidRDefault="00F259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928" w:rsidRDefault="00640A47">
    <w:pPr>
      <w:pStyle w:val="a7"/>
    </w:pPr>
    <w:r>
      <w:t>Name:</w:t>
    </w:r>
    <w:r w:rsidR="006D0196">
      <w:t xml:space="preserve"> Viktor Prilepin</w:t>
    </w:r>
  </w:p>
  <w:p w:rsidR="00C42928" w:rsidRDefault="00640A47">
    <w:pPr>
      <w:pStyle w:val="a7"/>
    </w:pPr>
    <w:r>
      <w:t>Date:</w:t>
    </w:r>
    <w:r w:rsidR="005717D3">
      <w:t xml:space="preserve"> 1</w:t>
    </w:r>
    <w:r w:rsidR="005717D3">
      <w:rPr>
        <w:lang w:val="ru-RU"/>
      </w:rPr>
      <w:t>5</w:t>
    </w:r>
    <w:r w:rsidR="006D0196">
      <w:t>.05.2019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540"/>
        </w:tabs>
        <w:ind w:left="54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24E24C6"/>
    <w:multiLevelType w:val="hybridMultilevel"/>
    <w:tmpl w:val="D0446BB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nsid w:val="034634FD"/>
    <w:multiLevelType w:val="hybridMultilevel"/>
    <w:tmpl w:val="6E3A2F6C"/>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090D6B49"/>
    <w:multiLevelType w:val="hybridMultilevel"/>
    <w:tmpl w:val="5E1CD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AB73751"/>
    <w:multiLevelType w:val="hybridMultilevel"/>
    <w:tmpl w:val="92E046A0"/>
    <w:lvl w:ilvl="0" w:tplc="00000001">
      <w:start w:val="1"/>
      <w:numFmt w:val="decimal"/>
      <w:lvlText w:val="%1."/>
      <w:lvlJc w:val="left"/>
      <w:pPr>
        <w:tabs>
          <w:tab w:val="num" w:pos="720"/>
        </w:tabs>
        <w:ind w:left="7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13CC3BF3"/>
    <w:multiLevelType w:val="hybridMultilevel"/>
    <w:tmpl w:val="5160675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nsid w:val="147A3CD7"/>
    <w:multiLevelType w:val="hybridMultilevel"/>
    <w:tmpl w:val="10B65A9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1B053FD0"/>
    <w:multiLevelType w:val="hybridMultilevel"/>
    <w:tmpl w:val="8C9E06D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1B3920CD"/>
    <w:multiLevelType w:val="hybridMultilevel"/>
    <w:tmpl w:val="32601EBC"/>
    <w:lvl w:ilvl="0" w:tplc="04090001">
      <w:start w:val="1"/>
      <w:numFmt w:val="bullet"/>
      <w:lvlText w:val=""/>
      <w:lvlJc w:val="left"/>
      <w:pPr>
        <w:ind w:left="900" w:hanging="360"/>
      </w:pPr>
      <w:rPr>
        <w:rFonts w:ascii="Symbol" w:hAnsi="Symbol"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1E4046D4"/>
    <w:multiLevelType w:val="hybridMultilevel"/>
    <w:tmpl w:val="D8663E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27977EFF"/>
    <w:multiLevelType w:val="hybridMultilevel"/>
    <w:tmpl w:val="BDC000AC"/>
    <w:lvl w:ilvl="0" w:tplc="2D3EF7F2">
      <w:start w:val="1"/>
      <w:numFmt w:val="bullet"/>
      <w:lvlText w:val=""/>
      <w:lvlJc w:val="left"/>
      <w:pPr>
        <w:tabs>
          <w:tab w:val="num" w:pos="720"/>
        </w:tabs>
        <w:ind w:left="720" w:hanging="360"/>
      </w:pPr>
      <w:rPr>
        <w:rFonts w:ascii="Symbol" w:hAnsi="Symbol" w:hint="default"/>
        <w:sz w:val="20"/>
      </w:rPr>
    </w:lvl>
    <w:lvl w:ilvl="1" w:tplc="AC7245AC" w:tentative="1">
      <w:start w:val="1"/>
      <w:numFmt w:val="bullet"/>
      <w:lvlText w:val="o"/>
      <w:lvlJc w:val="left"/>
      <w:pPr>
        <w:tabs>
          <w:tab w:val="num" w:pos="1440"/>
        </w:tabs>
        <w:ind w:left="1440" w:hanging="360"/>
      </w:pPr>
      <w:rPr>
        <w:rFonts w:ascii="Courier New" w:hAnsi="Courier New" w:hint="default"/>
        <w:sz w:val="20"/>
      </w:rPr>
    </w:lvl>
    <w:lvl w:ilvl="2" w:tplc="3EC45F20" w:tentative="1">
      <w:start w:val="1"/>
      <w:numFmt w:val="bullet"/>
      <w:lvlText w:val=""/>
      <w:lvlJc w:val="left"/>
      <w:pPr>
        <w:tabs>
          <w:tab w:val="num" w:pos="2160"/>
        </w:tabs>
        <w:ind w:left="2160" w:hanging="360"/>
      </w:pPr>
      <w:rPr>
        <w:rFonts w:ascii="Wingdings" w:hAnsi="Wingdings" w:hint="default"/>
        <w:sz w:val="20"/>
      </w:rPr>
    </w:lvl>
    <w:lvl w:ilvl="3" w:tplc="EA1CDACC" w:tentative="1">
      <w:start w:val="1"/>
      <w:numFmt w:val="bullet"/>
      <w:lvlText w:val=""/>
      <w:lvlJc w:val="left"/>
      <w:pPr>
        <w:tabs>
          <w:tab w:val="num" w:pos="2880"/>
        </w:tabs>
        <w:ind w:left="2880" w:hanging="360"/>
      </w:pPr>
      <w:rPr>
        <w:rFonts w:ascii="Wingdings" w:hAnsi="Wingdings" w:hint="default"/>
        <w:sz w:val="20"/>
      </w:rPr>
    </w:lvl>
    <w:lvl w:ilvl="4" w:tplc="44444F7C" w:tentative="1">
      <w:start w:val="1"/>
      <w:numFmt w:val="bullet"/>
      <w:lvlText w:val=""/>
      <w:lvlJc w:val="left"/>
      <w:pPr>
        <w:tabs>
          <w:tab w:val="num" w:pos="3600"/>
        </w:tabs>
        <w:ind w:left="3600" w:hanging="360"/>
      </w:pPr>
      <w:rPr>
        <w:rFonts w:ascii="Wingdings" w:hAnsi="Wingdings" w:hint="default"/>
        <w:sz w:val="20"/>
      </w:rPr>
    </w:lvl>
    <w:lvl w:ilvl="5" w:tplc="A2168F56" w:tentative="1">
      <w:start w:val="1"/>
      <w:numFmt w:val="bullet"/>
      <w:lvlText w:val=""/>
      <w:lvlJc w:val="left"/>
      <w:pPr>
        <w:tabs>
          <w:tab w:val="num" w:pos="4320"/>
        </w:tabs>
        <w:ind w:left="4320" w:hanging="360"/>
      </w:pPr>
      <w:rPr>
        <w:rFonts w:ascii="Wingdings" w:hAnsi="Wingdings" w:hint="default"/>
        <w:sz w:val="20"/>
      </w:rPr>
    </w:lvl>
    <w:lvl w:ilvl="6" w:tplc="4664C712" w:tentative="1">
      <w:start w:val="1"/>
      <w:numFmt w:val="bullet"/>
      <w:lvlText w:val=""/>
      <w:lvlJc w:val="left"/>
      <w:pPr>
        <w:tabs>
          <w:tab w:val="num" w:pos="5040"/>
        </w:tabs>
        <w:ind w:left="5040" w:hanging="360"/>
      </w:pPr>
      <w:rPr>
        <w:rFonts w:ascii="Wingdings" w:hAnsi="Wingdings" w:hint="default"/>
        <w:sz w:val="20"/>
      </w:rPr>
    </w:lvl>
    <w:lvl w:ilvl="7" w:tplc="917CE998" w:tentative="1">
      <w:start w:val="1"/>
      <w:numFmt w:val="bullet"/>
      <w:lvlText w:val=""/>
      <w:lvlJc w:val="left"/>
      <w:pPr>
        <w:tabs>
          <w:tab w:val="num" w:pos="5760"/>
        </w:tabs>
        <w:ind w:left="5760" w:hanging="360"/>
      </w:pPr>
      <w:rPr>
        <w:rFonts w:ascii="Wingdings" w:hAnsi="Wingdings" w:hint="default"/>
        <w:sz w:val="20"/>
      </w:rPr>
    </w:lvl>
    <w:lvl w:ilvl="8" w:tplc="2AE04BAE"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73672E"/>
    <w:multiLevelType w:val="hybridMultilevel"/>
    <w:tmpl w:val="57BAEB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58AA3529"/>
    <w:multiLevelType w:val="hybridMultilevel"/>
    <w:tmpl w:val="64963378"/>
    <w:lvl w:ilvl="0" w:tplc="00000001">
      <w:start w:val="1"/>
      <w:numFmt w:val="decimal"/>
      <w:lvlText w:val="%1."/>
      <w:lvlJc w:val="left"/>
      <w:pPr>
        <w:tabs>
          <w:tab w:val="num" w:pos="720"/>
        </w:tabs>
        <w:ind w:left="7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60B24E76"/>
    <w:multiLevelType w:val="hybridMultilevel"/>
    <w:tmpl w:val="8AA0BE3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nsid w:val="652D4A21"/>
    <w:multiLevelType w:val="hybridMultilevel"/>
    <w:tmpl w:val="3E489FF6"/>
    <w:lvl w:ilvl="0" w:tplc="369C8EF2">
      <w:start w:val="1"/>
      <w:numFmt w:val="bullet"/>
      <w:lvlText w:val=""/>
      <w:lvlJc w:val="left"/>
      <w:pPr>
        <w:tabs>
          <w:tab w:val="num" w:pos="720"/>
        </w:tabs>
        <w:ind w:left="720" w:hanging="360"/>
      </w:pPr>
      <w:rPr>
        <w:rFonts w:ascii="Symbol" w:hAnsi="Symbol" w:hint="default"/>
        <w:sz w:val="20"/>
      </w:rPr>
    </w:lvl>
    <w:lvl w:ilvl="1" w:tplc="786C3CB8" w:tentative="1">
      <w:start w:val="1"/>
      <w:numFmt w:val="bullet"/>
      <w:lvlText w:val="o"/>
      <w:lvlJc w:val="left"/>
      <w:pPr>
        <w:tabs>
          <w:tab w:val="num" w:pos="1440"/>
        </w:tabs>
        <w:ind w:left="1440" w:hanging="360"/>
      </w:pPr>
      <w:rPr>
        <w:rFonts w:ascii="Courier New" w:hAnsi="Courier New" w:hint="default"/>
        <w:sz w:val="20"/>
      </w:rPr>
    </w:lvl>
    <w:lvl w:ilvl="2" w:tplc="C3C86A30" w:tentative="1">
      <w:start w:val="1"/>
      <w:numFmt w:val="bullet"/>
      <w:lvlText w:val=""/>
      <w:lvlJc w:val="left"/>
      <w:pPr>
        <w:tabs>
          <w:tab w:val="num" w:pos="2160"/>
        </w:tabs>
        <w:ind w:left="2160" w:hanging="360"/>
      </w:pPr>
      <w:rPr>
        <w:rFonts w:ascii="Wingdings" w:hAnsi="Wingdings" w:hint="default"/>
        <w:sz w:val="20"/>
      </w:rPr>
    </w:lvl>
    <w:lvl w:ilvl="3" w:tplc="53EABEAA" w:tentative="1">
      <w:start w:val="1"/>
      <w:numFmt w:val="bullet"/>
      <w:lvlText w:val=""/>
      <w:lvlJc w:val="left"/>
      <w:pPr>
        <w:tabs>
          <w:tab w:val="num" w:pos="2880"/>
        </w:tabs>
        <w:ind w:left="2880" w:hanging="360"/>
      </w:pPr>
      <w:rPr>
        <w:rFonts w:ascii="Wingdings" w:hAnsi="Wingdings" w:hint="default"/>
        <w:sz w:val="20"/>
      </w:rPr>
    </w:lvl>
    <w:lvl w:ilvl="4" w:tplc="F1307DE4" w:tentative="1">
      <w:start w:val="1"/>
      <w:numFmt w:val="bullet"/>
      <w:lvlText w:val=""/>
      <w:lvlJc w:val="left"/>
      <w:pPr>
        <w:tabs>
          <w:tab w:val="num" w:pos="3600"/>
        </w:tabs>
        <w:ind w:left="3600" w:hanging="360"/>
      </w:pPr>
      <w:rPr>
        <w:rFonts w:ascii="Wingdings" w:hAnsi="Wingdings" w:hint="default"/>
        <w:sz w:val="20"/>
      </w:rPr>
    </w:lvl>
    <w:lvl w:ilvl="5" w:tplc="253018B8" w:tentative="1">
      <w:start w:val="1"/>
      <w:numFmt w:val="bullet"/>
      <w:lvlText w:val=""/>
      <w:lvlJc w:val="left"/>
      <w:pPr>
        <w:tabs>
          <w:tab w:val="num" w:pos="4320"/>
        </w:tabs>
        <w:ind w:left="4320" w:hanging="360"/>
      </w:pPr>
      <w:rPr>
        <w:rFonts w:ascii="Wingdings" w:hAnsi="Wingdings" w:hint="default"/>
        <w:sz w:val="20"/>
      </w:rPr>
    </w:lvl>
    <w:lvl w:ilvl="6" w:tplc="99526C30" w:tentative="1">
      <w:start w:val="1"/>
      <w:numFmt w:val="bullet"/>
      <w:lvlText w:val=""/>
      <w:lvlJc w:val="left"/>
      <w:pPr>
        <w:tabs>
          <w:tab w:val="num" w:pos="5040"/>
        </w:tabs>
        <w:ind w:left="5040" w:hanging="360"/>
      </w:pPr>
      <w:rPr>
        <w:rFonts w:ascii="Wingdings" w:hAnsi="Wingdings" w:hint="default"/>
        <w:sz w:val="20"/>
      </w:rPr>
    </w:lvl>
    <w:lvl w:ilvl="7" w:tplc="E06A0648" w:tentative="1">
      <w:start w:val="1"/>
      <w:numFmt w:val="bullet"/>
      <w:lvlText w:val=""/>
      <w:lvlJc w:val="left"/>
      <w:pPr>
        <w:tabs>
          <w:tab w:val="num" w:pos="5760"/>
        </w:tabs>
        <w:ind w:left="5760" w:hanging="360"/>
      </w:pPr>
      <w:rPr>
        <w:rFonts w:ascii="Wingdings" w:hAnsi="Wingdings" w:hint="default"/>
        <w:sz w:val="20"/>
      </w:rPr>
    </w:lvl>
    <w:lvl w:ilvl="8" w:tplc="5256418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AE0B2A"/>
    <w:multiLevelType w:val="hybridMultilevel"/>
    <w:tmpl w:val="1D0224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6E267BF2"/>
    <w:multiLevelType w:val="hybridMultilevel"/>
    <w:tmpl w:val="93D6DE5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723B0D86"/>
    <w:multiLevelType w:val="hybridMultilevel"/>
    <w:tmpl w:val="F1CE310E"/>
    <w:lvl w:ilvl="0" w:tplc="0409000F">
      <w:start w:val="1"/>
      <w:numFmt w:val="decimal"/>
      <w:lvlText w:val="%1."/>
      <w:lvlJc w:val="left"/>
      <w:pPr>
        <w:ind w:left="1091" w:hanging="360"/>
      </w:p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20">
    <w:nsid w:val="7583047D"/>
    <w:multiLevelType w:val="hybridMultilevel"/>
    <w:tmpl w:val="DD62A0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79B27296"/>
    <w:multiLevelType w:val="hybridMultilevel"/>
    <w:tmpl w:val="755E06D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19"/>
  </w:num>
  <w:num w:numId="6">
    <w:abstractNumId w:val="8"/>
  </w:num>
  <w:num w:numId="7">
    <w:abstractNumId w:val="14"/>
  </w:num>
  <w:num w:numId="8">
    <w:abstractNumId w:val="6"/>
  </w:num>
  <w:num w:numId="9">
    <w:abstractNumId w:val="17"/>
  </w:num>
  <w:num w:numId="10">
    <w:abstractNumId w:val="20"/>
  </w:num>
  <w:num w:numId="11">
    <w:abstractNumId w:val="18"/>
  </w:num>
  <w:num w:numId="12">
    <w:abstractNumId w:val="11"/>
  </w:num>
  <w:num w:numId="13">
    <w:abstractNumId w:val="3"/>
  </w:num>
  <w:num w:numId="14">
    <w:abstractNumId w:val="21"/>
  </w:num>
  <w:num w:numId="15">
    <w:abstractNumId w:val="10"/>
  </w:num>
  <w:num w:numId="16">
    <w:abstractNumId w:val="13"/>
  </w:num>
  <w:num w:numId="17">
    <w:abstractNumId w:val="16"/>
  </w:num>
  <w:num w:numId="18">
    <w:abstractNumId w:val="12"/>
  </w:num>
  <w:num w:numId="19">
    <w:abstractNumId w:val="15"/>
  </w:num>
  <w:num w:numId="20">
    <w:abstractNumId w:val="7"/>
  </w:num>
  <w:num w:numId="21">
    <w:abstractNumId w:val="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AC5AE4"/>
    <w:rsid w:val="00050D93"/>
    <w:rsid w:val="0010640C"/>
    <w:rsid w:val="0012029D"/>
    <w:rsid w:val="00163127"/>
    <w:rsid w:val="0017214D"/>
    <w:rsid w:val="00183CB2"/>
    <w:rsid w:val="00184B98"/>
    <w:rsid w:val="001B2FB3"/>
    <w:rsid w:val="001E48CE"/>
    <w:rsid w:val="001E7330"/>
    <w:rsid w:val="001F01B0"/>
    <w:rsid w:val="002118D7"/>
    <w:rsid w:val="002A3B25"/>
    <w:rsid w:val="002D7EB8"/>
    <w:rsid w:val="003911CD"/>
    <w:rsid w:val="003C440C"/>
    <w:rsid w:val="00437151"/>
    <w:rsid w:val="00445904"/>
    <w:rsid w:val="00453793"/>
    <w:rsid w:val="005123C5"/>
    <w:rsid w:val="00526615"/>
    <w:rsid w:val="005355EC"/>
    <w:rsid w:val="005568FA"/>
    <w:rsid w:val="005717D3"/>
    <w:rsid w:val="005B2617"/>
    <w:rsid w:val="005C516A"/>
    <w:rsid w:val="005E479D"/>
    <w:rsid w:val="00640A47"/>
    <w:rsid w:val="00665BB9"/>
    <w:rsid w:val="00696BE8"/>
    <w:rsid w:val="006B2101"/>
    <w:rsid w:val="006C1065"/>
    <w:rsid w:val="006D0196"/>
    <w:rsid w:val="006F60EC"/>
    <w:rsid w:val="007A78CE"/>
    <w:rsid w:val="007C6989"/>
    <w:rsid w:val="00852EE2"/>
    <w:rsid w:val="00883467"/>
    <w:rsid w:val="00902E5E"/>
    <w:rsid w:val="00967F90"/>
    <w:rsid w:val="00996718"/>
    <w:rsid w:val="00A71C6B"/>
    <w:rsid w:val="00A760F3"/>
    <w:rsid w:val="00AB3B27"/>
    <w:rsid w:val="00AC5AE4"/>
    <w:rsid w:val="00BB358E"/>
    <w:rsid w:val="00C02F9E"/>
    <w:rsid w:val="00C12685"/>
    <w:rsid w:val="00C42928"/>
    <w:rsid w:val="00CD6291"/>
    <w:rsid w:val="00D72856"/>
    <w:rsid w:val="00E0737D"/>
    <w:rsid w:val="00E13D70"/>
    <w:rsid w:val="00E553E8"/>
    <w:rsid w:val="00E67165"/>
    <w:rsid w:val="00ED0993"/>
    <w:rsid w:val="00EF4A38"/>
    <w:rsid w:val="00F259FA"/>
    <w:rsid w:val="00F81794"/>
    <w:rsid w:val="00FD7A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2928"/>
    <w:pPr>
      <w:suppressAutoHyphens/>
    </w:pPr>
    <w:rPr>
      <w:sz w:val="24"/>
      <w:szCs w:val="24"/>
      <w:lang w:val="en-US" w:eastAsia="ar-SA"/>
    </w:rPr>
  </w:style>
  <w:style w:type="paragraph" w:styleId="3">
    <w:name w:val="heading 3"/>
    <w:basedOn w:val="a"/>
    <w:qFormat/>
    <w:rsid w:val="00C42928"/>
    <w:pPr>
      <w:suppressAutoHyphens w:val="0"/>
      <w:spacing w:before="100" w:beforeAutospacing="1" w:after="100" w:afterAutospacing="1"/>
      <w:outlineLvl w:val="2"/>
    </w:pPr>
    <w:rPr>
      <w:rFonts w:ascii="Arial Unicode MS" w:eastAsia="Arial Unicode MS" w:hAnsi="Arial Unicode MS" w:cs="Arial Unicode MS"/>
      <w:b/>
      <w:bCs/>
      <w:sz w:val="27"/>
      <w:szCs w:val="27"/>
      <w:lang w:val="en-CA"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C42928"/>
  </w:style>
  <w:style w:type="character" w:customStyle="1" w:styleId="WW-Absatz-Standardschriftart">
    <w:name w:val="WW-Absatz-Standardschriftart"/>
    <w:rsid w:val="00C42928"/>
  </w:style>
  <w:style w:type="character" w:customStyle="1" w:styleId="NumberingSymbols">
    <w:name w:val="Numbering Symbols"/>
    <w:rsid w:val="00C42928"/>
  </w:style>
  <w:style w:type="character" w:styleId="a3">
    <w:name w:val="Strong"/>
    <w:qFormat/>
    <w:rsid w:val="00C42928"/>
    <w:rPr>
      <w:b/>
      <w:bCs/>
    </w:rPr>
  </w:style>
  <w:style w:type="paragraph" w:customStyle="1" w:styleId="Heading">
    <w:name w:val="Heading"/>
    <w:basedOn w:val="a"/>
    <w:next w:val="a4"/>
    <w:rsid w:val="00C42928"/>
    <w:pPr>
      <w:keepNext/>
      <w:spacing w:before="240" w:after="120"/>
    </w:pPr>
    <w:rPr>
      <w:rFonts w:ascii="Arial" w:eastAsia="MS Mincho" w:hAnsi="Arial" w:cs="Tahoma"/>
      <w:sz w:val="28"/>
      <w:szCs w:val="28"/>
    </w:rPr>
  </w:style>
  <w:style w:type="paragraph" w:styleId="a4">
    <w:name w:val="Body Text"/>
    <w:basedOn w:val="a"/>
    <w:semiHidden/>
    <w:rsid w:val="00C42928"/>
    <w:pPr>
      <w:spacing w:after="120"/>
    </w:pPr>
  </w:style>
  <w:style w:type="paragraph" w:styleId="a5">
    <w:name w:val="List"/>
    <w:basedOn w:val="a4"/>
    <w:semiHidden/>
    <w:rsid w:val="00C42928"/>
    <w:rPr>
      <w:rFonts w:cs="Tahoma"/>
    </w:rPr>
  </w:style>
  <w:style w:type="paragraph" w:styleId="a6">
    <w:name w:val="caption"/>
    <w:basedOn w:val="a"/>
    <w:qFormat/>
    <w:rsid w:val="00C42928"/>
    <w:pPr>
      <w:suppressLineNumbers/>
      <w:spacing w:before="120" w:after="120"/>
    </w:pPr>
    <w:rPr>
      <w:rFonts w:cs="Tahoma"/>
      <w:i/>
      <w:iCs/>
    </w:rPr>
  </w:style>
  <w:style w:type="paragraph" w:customStyle="1" w:styleId="Index">
    <w:name w:val="Index"/>
    <w:basedOn w:val="a"/>
    <w:rsid w:val="00C42928"/>
    <w:pPr>
      <w:suppressLineNumbers/>
    </w:pPr>
    <w:rPr>
      <w:rFonts w:cs="Tahoma"/>
    </w:rPr>
  </w:style>
  <w:style w:type="paragraph" w:styleId="HTML">
    <w:name w:val="HTML Preformatted"/>
    <w:basedOn w:val="a"/>
    <w:semiHidden/>
    <w:rsid w:val="00C42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Quotations">
    <w:name w:val="Quotations"/>
    <w:basedOn w:val="a"/>
    <w:rsid w:val="00C42928"/>
    <w:pPr>
      <w:spacing w:after="283"/>
      <w:ind w:left="567" w:right="567"/>
    </w:pPr>
  </w:style>
  <w:style w:type="paragraph" w:customStyle="1" w:styleId="PreformattedText">
    <w:name w:val="Preformatted Text"/>
    <w:basedOn w:val="a"/>
    <w:rsid w:val="00C42928"/>
    <w:rPr>
      <w:rFonts w:ascii="Courier New" w:eastAsia="Courier New" w:hAnsi="Courier New" w:cs="Courier New"/>
      <w:sz w:val="20"/>
      <w:szCs w:val="20"/>
    </w:rPr>
  </w:style>
  <w:style w:type="paragraph" w:styleId="a7">
    <w:name w:val="header"/>
    <w:basedOn w:val="a"/>
    <w:semiHidden/>
    <w:rsid w:val="00C42928"/>
    <w:pPr>
      <w:tabs>
        <w:tab w:val="center" w:pos="4320"/>
        <w:tab w:val="right" w:pos="8640"/>
      </w:tabs>
    </w:pPr>
  </w:style>
  <w:style w:type="character" w:customStyle="1" w:styleId="HeaderChar">
    <w:name w:val="Header Char"/>
    <w:rsid w:val="00C42928"/>
    <w:rPr>
      <w:sz w:val="24"/>
      <w:szCs w:val="24"/>
      <w:lang w:eastAsia="ar-SA"/>
    </w:rPr>
  </w:style>
  <w:style w:type="paragraph" w:styleId="a8">
    <w:name w:val="footer"/>
    <w:basedOn w:val="a"/>
    <w:semiHidden/>
    <w:rsid w:val="00C42928"/>
    <w:pPr>
      <w:tabs>
        <w:tab w:val="center" w:pos="4320"/>
        <w:tab w:val="right" w:pos="8640"/>
      </w:tabs>
    </w:pPr>
  </w:style>
  <w:style w:type="character" w:customStyle="1" w:styleId="FooterChar">
    <w:name w:val="Footer Char"/>
    <w:rsid w:val="00C42928"/>
    <w:rPr>
      <w:sz w:val="24"/>
      <w:szCs w:val="24"/>
      <w:lang w:eastAsia="ar-SA"/>
    </w:rPr>
  </w:style>
  <w:style w:type="character" w:styleId="a9">
    <w:name w:val="page number"/>
    <w:basedOn w:val="a0"/>
    <w:semiHidden/>
    <w:rsid w:val="00C42928"/>
  </w:style>
  <w:style w:type="paragraph" w:styleId="aa">
    <w:name w:val="Normal (Web)"/>
    <w:basedOn w:val="a"/>
    <w:semiHidden/>
    <w:rsid w:val="00C42928"/>
    <w:pPr>
      <w:suppressAutoHyphens w:val="0"/>
      <w:spacing w:before="100" w:beforeAutospacing="1" w:after="100" w:afterAutospacing="1"/>
    </w:pPr>
    <w:rPr>
      <w:rFonts w:ascii="Arial Unicode MS" w:eastAsia="Arial Unicode MS" w:hAnsi="Arial Unicode MS" w:cs="Arial Unicode MS"/>
      <w:lang w:val="en-CA" w:eastAsia="en-US"/>
    </w:rPr>
  </w:style>
  <w:style w:type="character" w:customStyle="1" w:styleId="type">
    <w:name w:val="type"/>
    <w:basedOn w:val="a0"/>
    <w:rsid w:val="00C42928"/>
  </w:style>
  <w:style w:type="character" w:customStyle="1" w:styleId="methodparam">
    <w:name w:val="methodparam"/>
    <w:basedOn w:val="a0"/>
    <w:rsid w:val="00C42928"/>
  </w:style>
  <w:style w:type="character" w:styleId="ab">
    <w:name w:val="Emphasis"/>
    <w:qFormat/>
    <w:rsid w:val="00C42928"/>
    <w:rPr>
      <w:i/>
      <w:iCs/>
    </w:rPr>
  </w:style>
  <w:style w:type="character" w:styleId="ac">
    <w:name w:val="Hyperlink"/>
    <w:semiHidden/>
    <w:rsid w:val="00C42928"/>
    <w:rPr>
      <w:color w:val="0000FF"/>
      <w:u w:val="single"/>
    </w:rPr>
  </w:style>
  <w:style w:type="character" w:styleId="ad">
    <w:name w:val="FollowedHyperlink"/>
    <w:semiHidden/>
    <w:rsid w:val="00C42928"/>
    <w:rPr>
      <w:color w:val="800080"/>
      <w:u w:val="single"/>
    </w:rPr>
  </w:style>
  <w:style w:type="character" w:customStyle="1" w:styleId="apple-converted-space">
    <w:name w:val="apple-converted-space"/>
    <w:basedOn w:val="a0"/>
    <w:rsid w:val="00C42928"/>
  </w:style>
  <w:style w:type="character" w:customStyle="1" w:styleId="pln">
    <w:name w:val="pln"/>
    <w:basedOn w:val="a0"/>
    <w:rsid w:val="00C42928"/>
  </w:style>
  <w:style w:type="character" w:customStyle="1" w:styleId="pun">
    <w:name w:val="pun"/>
    <w:basedOn w:val="a0"/>
    <w:rsid w:val="00C42928"/>
  </w:style>
  <w:style w:type="character" w:customStyle="1" w:styleId="str">
    <w:name w:val="str"/>
    <w:basedOn w:val="a0"/>
    <w:rsid w:val="00C42928"/>
  </w:style>
  <w:style w:type="character" w:styleId="HTML0">
    <w:name w:val="HTML Code"/>
    <w:semiHidden/>
    <w:rsid w:val="00C42928"/>
    <w:rPr>
      <w:rFonts w:ascii="Arial Unicode MS" w:eastAsia="Arial Unicode MS" w:hAnsi="Arial Unicode MS" w:cs="Arial Unicode M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664455">
      <w:bodyDiv w:val="1"/>
      <w:marLeft w:val="0"/>
      <w:marRight w:val="0"/>
      <w:marTop w:val="0"/>
      <w:marBottom w:val="0"/>
      <w:divBdr>
        <w:top w:val="none" w:sz="0" w:space="0" w:color="auto"/>
        <w:left w:val="none" w:sz="0" w:space="0" w:color="auto"/>
        <w:bottom w:val="none" w:sz="0" w:space="0" w:color="auto"/>
        <w:right w:val="none" w:sz="0" w:space="0" w:color="auto"/>
      </w:divBdr>
      <w:divsChild>
        <w:div w:id="509564507">
          <w:marLeft w:val="0"/>
          <w:marRight w:val="0"/>
          <w:marTop w:val="0"/>
          <w:marBottom w:val="0"/>
          <w:divBdr>
            <w:top w:val="none" w:sz="0" w:space="0" w:color="auto"/>
            <w:left w:val="none" w:sz="0" w:space="0" w:color="auto"/>
            <w:bottom w:val="none" w:sz="0" w:space="0" w:color="auto"/>
            <w:right w:val="none" w:sz="0" w:space="0" w:color="auto"/>
          </w:divBdr>
          <w:divsChild>
            <w:div w:id="17901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3272">
          <w:marLeft w:val="0"/>
          <w:marRight w:val="0"/>
          <w:marTop w:val="0"/>
          <w:marBottom w:val="0"/>
          <w:divBdr>
            <w:top w:val="none" w:sz="0" w:space="0" w:color="auto"/>
            <w:left w:val="none" w:sz="0" w:space="0" w:color="auto"/>
            <w:bottom w:val="none" w:sz="0" w:space="0" w:color="auto"/>
            <w:right w:val="none" w:sz="0" w:space="0" w:color="auto"/>
          </w:divBdr>
          <w:divsChild>
            <w:div w:id="156725189">
              <w:marLeft w:val="0"/>
              <w:marRight w:val="0"/>
              <w:marTop w:val="0"/>
              <w:marBottom w:val="0"/>
              <w:divBdr>
                <w:top w:val="none" w:sz="0" w:space="0" w:color="auto"/>
                <w:left w:val="none" w:sz="0" w:space="0" w:color="auto"/>
                <w:bottom w:val="none" w:sz="0" w:space="0" w:color="auto"/>
                <w:right w:val="none" w:sz="0" w:space="0" w:color="auto"/>
              </w:divBdr>
            </w:div>
            <w:div w:id="1898272421">
              <w:marLeft w:val="0"/>
              <w:marRight w:val="0"/>
              <w:marTop w:val="0"/>
              <w:marBottom w:val="0"/>
              <w:divBdr>
                <w:top w:val="none" w:sz="0" w:space="0" w:color="auto"/>
                <w:left w:val="none" w:sz="0" w:space="0" w:color="auto"/>
                <w:bottom w:val="none" w:sz="0" w:space="0" w:color="auto"/>
                <w:right w:val="none" w:sz="0" w:space="0" w:color="auto"/>
              </w:divBdr>
            </w:div>
            <w:div w:id="374424926">
              <w:marLeft w:val="0"/>
              <w:marRight w:val="0"/>
              <w:marTop w:val="0"/>
              <w:marBottom w:val="0"/>
              <w:divBdr>
                <w:top w:val="none" w:sz="0" w:space="0" w:color="auto"/>
                <w:left w:val="none" w:sz="0" w:space="0" w:color="auto"/>
                <w:bottom w:val="none" w:sz="0" w:space="0" w:color="auto"/>
                <w:right w:val="none" w:sz="0" w:space="0" w:color="auto"/>
              </w:divBdr>
            </w:div>
            <w:div w:id="1040394664">
              <w:marLeft w:val="0"/>
              <w:marRight w:val="0"/>
              <w:marTop w:val="0"/>
              <w:marBottom w:val="0"/>
              <w:divBdr>
                <w:top w:val="none" w:sz="0" w:space="0" w:color="auto"/>
                <w:left w:val="none" w:sz="0" w:space="0" w:color="auto"/>
                <w:bottom w:val="none" w:sz="0" w:space="0" w:color="auto"/>
                <w:right w:val="none" w:sz="0" w:space="0" w:color="auto"/>
              </w:divBdr>
            </w:div>
            <w:div w:id="860506442">
              <w:marLeft w:val="0"/>
              <w:marRight w:val="0"/>
              <w:marTop w:val="0"/>
              <w:marBottom w:val="0"/>
              <w:divBdr>
                <w:top w:val="none" w:sz="0" w:space="0" w:color="auto"/>
                <w:left w:val="none" w:sz="0" w:space="0" w:color="auto"/>
                <w:bottom w:val="none" w:sz="0" w:space="0" w:color="auto"/>
                <w:right w:val="none" w:sz="0" w:space="0" w:color="auto"/>
              </w:divBdr>
            </w:div>
            <w:div w:id="1095634906">
              <w:marLeft w:val="0"/>
              <w:marRight w:val="0"/>
              <w:marTop w:val="0"/>
              <w:marBottom w:val="0"/>
              <w:divBdr>
                <w:top w:val="none" w:sz="0" w:space="0" w:color="auto"/>
                <w:left w:val="none" w:sz="0" w:space="0" w:color="auto"/>
                <w:bottom w:val="none" w:sz="0" w:space="0" w:color="auto"/>
                <w:right w:val="none" w:sz="0" w:space="0" w:color="auto"/>
              </w:divBdr>
            </w:div>
            <w:div w:id="1005284616">
              <w:marLeft w:val="0"/>
              <w:marRight w:val="0"/>
              <w:marTop w:val="0"/>
              <w:marBottom w:val="0"/>
              <w:divBdr>
                <w:top w:val="none" w:sz="0" w:space="0" w:color="auto"/>
                <w:left w:val="none" w:sz="0" w:space="0" w:color="auto"/>
                <w:bottom w:val="none" w:sz="0" w:space="0" w:color="auto"/>
                <w:right w:val="none" w:sz="0" w:space="0" w:color="auto"/>
              </w:divBdr>
            </w:div>
            <w:div w:id="20940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1612</Words>
  <Characters>9193</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Object-oriented questions</vt:lpstr>
      <vt:lpstr>Object-oriented questions</vt:lpstr>
    </vt:vector>
  </TitlesOfParts>
  <Company>Sentry Select Capital</Company>
  <LinksUpToDate>false</LinksUpToDate>
  <CharactersWithSpaces>10784</CharactersWithSpaces>
  <SharedDoc>false</SharedDoc>
  <HLinks>
    <vt:vector size="6" baseType="variant">
      <vt:variant>
        <vt:i4>4522001</vt:i4>
      </vt:variant>
      <vt:variant>
        <vt:i4>0</vt:i4>
      </vt:variant>
      <vt:variant>
        <vt:i4>0</vt:i4>
      </vt:variant>
      <vt:variant>
        <vt:i4>5</vt:i4>
      </vt:variant>
      <vt:variant>
        <vt:lpwstr>http://127.0.0.1/function.preg-match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questions</dc:title>
  <dc:creator>Sentry Select Capital Corp.</dc:creator>
  <cp:lastModifiedBy>User</cp:lastModifiedBy>
  <cp:revision>2</cp:revision>
  <cp:lastPrinted>2014-12-04T19:16:00Z</cp:lastPrinted>
  <dcterms:created xsi:type="dcterms:W3CDTF">2019-08-28T23:58:00Z</dcterms:created>
  <dcterms:modified xsi:type="dcterms:W3CDTF">2019-08-28T23:58:00Z</dcterms:modified>
</cp:coreProperties>
</file>